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587956" w14:textId="77777777" w:rsidR="00F17B03" w:rsidRDefault="00F17B03">
      <w:pPr>
        <w:spacing w:line="200" w:lineRule="exact"/>
      </w:pPr>
    </w:p>
    <w:p w14:paraId="09338F65" w14:textId="77777777" w:rsidR="00F17B03" w:rsidRDefault="00F17B03">
      <w:pPr>
        <w:spacing w:line="200" w:lineRule="exact"/>
      </w:pPr>
    </w:p>
    <w:p w14:paraId="1A10BD2E" w14:textId="77777777" w:rsidR="00F17B03" w:rsidRDefault="00F17B03">
      <w:pPr>
        <w:spacing w:before="18" w:line="280" w:lineRule="exact"/>
        <w:rPr>
          <w:sz w:val="28"/>
          <w:szCs w:val="28"/>
        </w:rPr>
      </w:pPr>
    </w:p>
    <w:p w14:paraId="0F365CFD" w14:textId="77777777" w:rsidR="00F17B03" w:rsidRDefault="001701B9">
      <w:pPr>
        <w:spacing w:before="9" w:line="440" w:lineRule="exact"/>
        <w:ind w:left="1440"/>
        <w:rPr>
          <w:rFonts w:ascii="Arial" w:eastAsia="Arial" w:hAnsi="Arial" w:cs="Arial"/>
          <w:sz w:val="40"/>
          <w:szCs w:val="40"/>
        </w:rPr>
      </w:pPr>
      <w:r>
        <w:rPr>
          <w:rFonts w:ascii="Arial" w:eastAsia="Arial" w:hAnsi="Arial" w:cs="Arial"/>
          <w:b/>
          <w:position w:val="-1"/>
          <w:sz w:val="40"/>
          <w:szCs w:val="40"/>
        </w:rPr>
        <w:t xml:space="preserve">Zebra 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R</w:t>
      </w:r>
      <w:r>
        <w:rPr>
          <w:rFonts w:ascii="Arial" w:eastAsia="Arial" w:hAnsi="Arial" w:cs="Arial"/>
          <w:b/>
          <w:position w:val="-1"/>
          <w:sz w:val="40"/>
          <w:szCs w:val="40"/>
        </w:rPr>
        <w:t>FID</w:t>
      </w:r>
      <w:r>
        <w:rPr>
          <w:rFonts w:ascii="Arial" w:eastAsia="Arial" w:hAnsi="Arial" w:cs="Arial"/>
          <w:b/>
          <w:spacing w:val="-3"/>
          <w:position w:val="-1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position w:val="-1"/>
          <w:sz w:val="40"/>
          <w:szCs w:val="40"/>
        </w:rPr>
        <w:t>SDK f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o</w:t>
      </w:r>
      <w:r>
        <w:rPr>
          <w:rFonts w:ascii="Arial" w:eastAsia="Arial" w:hAnsi="Arial" w:cs="Arial"/>
          <w:b/>
          <w:position w:val="-1"/>
          <w:sz w:val="40"/>
          <w:szCs w:val="40"/>
        </w:rPr>
        <w:t>r An</w:t>
      </w:r>
      <w:r>
        <w:rPr>
          <w:rFonts w:ascii="Arial" w:eastAsia="Arial" w:hAnsi="Arial" w:cs="Arial"/>
          <w:b/>
          <w:spacing w:val="-2"/>
          <w:position w:val="-1"/>
          <w:sz w:val="40"/>
          <w:szCs w:val="40"/>
        </w:rPr>
        <w:t>d</w:t>
      </w:r>
      <w:r>
        <w:rPr>
          <w:rFonts w:ascii="Arial" w:eastAsia="Arial" w:hAnsi="Arial" w:cs="Arial"/>
          <w:b/>
          <w:position w:val="-1"/>
          <w:sz w:val="40"/>
          <w:szCs w:val="40"/>
        </w:rPr>
        <w:t>roid</w:t>
      </w:r>
    </w:p>
    <w:p w14:paraId="339A1021" w14:textId="77777777" w:rsidR="00F17B03" w:rsidRDefault="00F17B03">
      <w:pPr>
        <w:spacing w:before="2" w:line="120" w:lineRule="exact"/>
        <w:rPr>
          <w:sz w:val="12"/>
          <w:szCs w:val="12"/>
        </w:rPr>
      </w:pPr>
    </w:p>
    <w:p w14:paraId="3869A100" w14:textId="77777777" w:rsidR="00F17B03" w:rsidRDefault="00F17B03">
      <w:pPr>
        <w:spacing w:line="200" w:lineRule="exact"/>
      </w:pPr>
    </w:p>
    <w:p w14:paraId="47523CC4" w14:textId="73CDFFE6" w:rsidR="00F17B03" w:rsidRDefault="001701B9">
      <w:pPr>
        <w:spacing w:before="29" w:line="260" w:lineRule="exact"/>
        <w:ind w:left="180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Th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s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d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c</w:t>
      </w:r>
      <w:r>
        <w:rPr>
          <w:rFonts w:ascii="Arial" w:eastAsia="Arial" w:hAnsi="Arial" w:cs="Arial"/>
          <w:spacing w:val="2"/>
          <w:position w:val="-1"/>
        </w:rPr>
        <w:t>u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e</w:t>
      </w:r>
      <w:r>
        <w:rPr>
          <w:rFonts w:ascii="Arial" w:eastAsia="Arial" w:hAnsi="Arial" w:cs="Arial"/>
          <w:spacing w:val="2"/>
          <w:position w:val="-1"/>
        </w:rPr>
        <w:t>n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9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2"/>
          <w:position w:val="-1"/>
        </w:rPr>
        <w:t>m</w:t>
      </w:r>
      <w:r>
        <w:rPr>
          <w:rFonts w:ascii="Arial" w:eastAsia="Arial" w:hAnsi="Arial" w:cs="Arial"/>
          <w:position w:val="-1"/>
        </w:rPr>
        <w:t>m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1"/>
          <w:position w:val="-1"/>
        </w:rPr>
        <w:t>z</w:t>
      </w:r>
      <w:r>
        <w:rPr>
          <w:rFonts w:ascii="Arial" w:eastAsia="Arial" w:hAnsi="Arial" w:cs="Arial"/>
          <w:position w:val="-1"/>
        </w:rPr>
        <w:t>es</w:t>
      </w:r>
      <w:r>
        <w:rPr>
          <w:rFonts w:ascii="Arial" w:eastAsia="Arial" w:hAnsi="Arial" w:cs="Arial"/>
          <w:spacing w:val="-8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1"/>
          <w:position w:val="-1"/>
        </w:rPr>
        <w:t>h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Ze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b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DK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V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2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.</w:t>
      </w:r>
      <w:r w:rsidR="002C6110">
        <w:rPr>
          <w:rFonts w:ascii="Arial" w:eastAsia="Arial" w:hAnsi="Arial" w:cs="Arial"/>
          <w:spacing w:val="1"/>
          <w:position w:val="-1"/>
          <w:sz w:val="24"/>
          <w:szCs w:val="24"/>
        </w:rPr>
        <w:t>2.</w:t>
      </w:r>
      <w:r w:rsidR="00CF46B4">
        <w:rPr>
          <w:rFonts w:ascii="Arial" w:eastAsia="Arial" w:hAnsi="Arial" w:cs="Arial"/>
          <w:spacing w:val="1"/>
          <w:position w:val="-1"/>
          <w:sz w:val="24"/>
          <w:szCs w:val="24"/>
        </w:rPr>
        <w:t>94</w:t>
      </w:r>
      <w:r>
        <w:rPr>
          <w:rFonts w:ascii="Arial" w:eastAsia="Arial" w:hAnsi="Arial" w:cs="Arial"/>
          <w:spacing w:val="-5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position w:val="-1"/>
        </w:rPr>
        <w:t>r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l</w:t>
      </w:r>
      <w:r>
        <w:rPr>
          <w:rFonts w:ascii="Arial" w:eastAsia="Arial" w:hAnsi="Arial" w:cs="Arial"/>
          <w:spacing w:val="2"/>
          <w:position w:val="-1"/>
        </w:rPr>
        <w:t>e</w:t>
      </w:r>
      <w:r>
        <w:rPr>
          <w:rFonts w:ascii="Arial" w:eastAsia="Arial" w:hAnsi="Arial" w:cs="Arial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e:</w:t>
      </w:r>
    </w:p>
    <w:p w14:paraId="38F1F4C9" w14:textId="77777777" w:rsidR="00F17B03" w:rsidRDefault="00F17B03">
      <w:pPr>
        <w:spacing w:before="9" w:line="100" w:lineRule="exact"/>
        <w:rPr>
          <w:sz w:val="11"/>
          <w:szCs w:val="11"/>
        </w:rPr>
      </w:pPr>
    </w:p>
    <w:tbl>
      <w:tblPr>
        <w:tblW w:w="0" w:type="auto"/>
        <w:tblInd w:w="14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93"/>
        <w:gridCol w:w="3195"/>
        <w:gridCol w:w="3195"/>
      </w:tblGrid>
      <w:tr w:rsidR="00F17B03" w14:paraId="0E7B4A9C" w14:textId="77777777">
        <w:trPr>
          <w:trHeight w:hRule="exact" w:val="300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54884BC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A</w:t>
            </w:r>
            <w:r>
              <w:rPr>
                <w:rFonts w:ascii="Arial" w:eastAsia="Arial" w:hAnsi="Arial" w:cs="Arial"/>
                <w:b/>
                <w:spacing w:val="1"/>
              </w:rPr>
              <w:t>p</w:t>
            </w:r>
            <w:r>
              <w:rPr>
                <w:rFonts w:ascii="Arial" w:eastAsia="Arial" w:hAnsi="Arial" w:cs="Arial"/>
                <w:b/>
              </w:rPr>
              <w:t>pli</w:t>
            </w:r>
            <w:r>
              <w:rPr>
                <w:rFonts w:ascii="Arial" w:eastAsia="Arial" w:hAnsi="Arial" w:cs="Arial"/>
                <w:b/>
                <w:spacing w:val="-1"/>
              </w:rPr>
              <w:t>c</w:t>
            </w:r>
            <w:r>
              <w:rPr>
                <w:rFonts w:ascii="Arial" w:eastAsia="Arial" w:hAnsi="Arial" w:cs="Arial"/>
                <w:b/>
              </w:rPr>
              <w:t>ati</w:t>
            </w:r>
            <w:r>
              <w:rPr>
                <w:rFonts w:ascii="Arial" w:eastAsia="Arial" w:hAnsi="Arial" w:cs="Arial"/>
                <w:b/>
                <w:spacing w:val="1"/>
              </w:rPr>
              <w:t>o</w:t>
            </w:r>
            <w:r>
              <w:rPr>
                <w:rFonts w:ascii="Arial" w:eastAsia="Arial" w:hAnsi="Arial" w:cs="Arial"/>
                <w:b/>
              </w:rPr>
              <w:t>n</w:t>
            </w:r>
            <w:r>
              <w:rPr>
                <w:rFonts w:ascii="Arial" w:eastAsia="Arial" w:hAnsi="Arial" w:cs="Arial"/>
                <w:b/>
                <w:spacing w:val="-10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R</w:t>
            </w:r>
            <w:r>
              <w:rPr>
                <w:rFonts w:ascii="Arial" w:eastAsia="Arial" w:hAnsi="Arial" w:cs="Arial"/>
                <w:b/>
                <w:spacing w:val="2"/>
              </w:rPr>
              <w:t>e</w:t>
            </w:r>
            <w:r>
              <w:rPr>
                <w:rFonts w:ascii="Arial" w:eastAsia="Arial" w:hAnsi="Arial" w:cs="Arial"/>
                <w:b/>
              </w:rPr>
              <w:t>le</w:t>
            </w:r>
            <w:r>
              <w:rPr>
                <w:rFonts w:ascii="Arial" w:eastAsia="Arial" w:hAnsi="Arial" w:cs="Arial"/>
                <w:b/>
                <w:spacing w:val="1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>Nu</w:t>
            </w:r>
            <w:r>
              <w:rPr>
                <w:rFonts w:ascii="Arial" w:eastAsia="Arial" w:hAnsi="Arial" w:cs="Arial"/>
                <w:b/>
                <w:spacing w:val="3"/>
              </w:rPr>
              <w:t>m</w:t>
            </w:r>
            <w:r>
              <w:rPr>
                <w:rFonts w:ascii="Arial" w:eastAsia="Arial" w:hAnsi="Arial" w:cs="Arial"/>
                <w:b/>
              </w:rPr>
              <w:t>ber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3A18DF3D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Rel</w:t>
            </w:r>
            <w:r>
              <w:rPr>
                <w:rFonts w:ascii="Arial" w:eastAsia="Arial" w:hAnsi="Arial" w:cs="Arial"/>
                <w:b/>
                <w:spacing w:val="-1"/>
              </w:rPr>
              <w:t>e</w:t>
            </w:r>
            <w:r>
              <w:rPr>
                <w:rFonts w:ascii="Arial" w:eastAsia="Arial" w:hAnsi="Arial" w:cs="Arial"/>
                <w:b/>
                <w:spacing w:val="2"/>
              </w:rPr>
              <w:t>a</w:t>
            </w:r>
            <w:r>
              <w:rPr>
                <w:rFonts w:ascii="Arial" w:eastAsia="Arial" w:hAnsi="Arial" w:cs="Arial"/>
                <w:b/>
              </w:rPr>
              <w:t>se</w:t>
            </w:r>
            <w:r>
              <w:rPr>
                <w:rFonts w:ascii="Arial" w:eastAsia="Arial" w:hAnsi="Arial" w:cs="Arial"/>
                <w:b/>
                <w:spacing w:val="-9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2"/>
              </w:rPr>
              <w:t>D</w:t>
            </w:r>
            <w:r>
              <w:rPr>
                <w:rFonts w:ascii="Arial" w:eastAsia="Arial" w:hAnsi="Arial" w:cs="Arial"/>
                <w:b/>
              </w:rPr>
              <w:t>ate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738F0D0" w14:textId="77777777" w:rsidR="00F17B03" w:rsidRDefault="001701B9">
            <w:pPr>
              <w:spacing w:before="37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  <w:spacing w:val="-1"/>
              </w:rPr>
              <w:t>S</w:t>
            </w:r>
            <w:r>
              <w:rPr>
                <w:rFonts w:ascii="Arial" w:eastAsia="Arial" w:hAnsi="Arial" w:cs="Arial"/>
                <w:b/>
              </w:rPr>
              <w:t>ee</w:t>
            </w:r>
            <w:r>
              <w:rPr>
                <w:rFonts w:ascii="Arial" w:eastAsia="Arial" w:hAnsi="Arial" w:cs="Arial"/>
                <w:b/>
                <w:spacing w:val="-5"/>
              </w:rPr>
              <w:t xml:space="preserve"> </w:t>
            </w:r>
            <w:r>
              <w:rPr>
                <w:rFonts w:ascii="Arial" w:eastAsia="Arial" w:hAnsi="Arial" w:cs="Arial"/>
                <w:b/>
                <w:spacing w:val="3"/>
              </w:rPr>
              <w:t>p</w:t>
            </w:r>
            <w:r>
              <w:rPr>
                <w:rFonts w:ascii="Arial" w:eastAsia="Arial" w:hAnsi="Arial" w:cs="Arial"/>
                <w:b/>
              </w:rPr>
              <w:t>age</w:t>
            </w:r>
          </w:p>
        </w:tc>
      </w:tr>
      <w:tr w:rsidR="00F17B03" w14:paraId="61956E49" w14:textId="77777777">
        <w:trPr>
          <w:trHeight w:hRule="exact" w:val="298"/>
        </w:trPr>
        <w:tc>
          <w:tcPr>
            <w:tcW w:w="319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2AE9FD7E" w14:textId="56E049CE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V</w:t>
            </w:r>
            <w:r>
              <w:rPr>
                <w:rFonts w:ascii="Arial" w:eastAsia="Arial" w:hAnsi="Arial" w:cs="Arial"/>
              </w:rPr>
              <w:t>2.</w:t>
            </w:r>
            <w:r>
              <w:rPr>
                <w:rFonts w:ascii="Arial" w:eastAsia="Arial" w:hAnsi="Arial" w:cs="Arial"/>
                <w:spacing w:val="1"/>
              </w:rPr>
              <w:t>0</w:t>
            </w:r>
            <w:r>
              <w:rPr>
                <w:rFonts w:ascii="Arial" w:eastAsia="Arial" w:hAnsi="Arial" w:cs="Arial"/>
              </w:rPr>
              <w:t>.</w:t>
            </w:r>
            <w:r w:rsidR="002C6110">
              <w:rPr>
                <w:rFonts w:ascii="Arial" w:eastAsia="Arial" w:hAnsi="Arial" w:cs="Arial"/>
              </w:rPr>
              <w:t>2.</w:t>
            </w:r>
            <w:r w:rsidR="00CF46B4">
              <w:rPr>
                <w:rFonts w:ascii="Arial" w:eastAsia="Arial" w:hAnsi="Arial" w:cs="Arial"/>
              </w:rPr>
              <w:t>94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6DAE94CD" w14:textId="1D4738C1" w:rsidR="00F17B03" w:rsidRDefault="002C6110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2</w:t>
            </w:r>
            <w:r w:rsidR="008E7185">
              <w:rPr>
                <w:rFonts w:ascii="Arial" w:eastAsia="Arial" w:hAnsi="Arial" w:cs="Arial"/>
              </w:rPr>
              <w:t>0</w:t>
            </w:r>
            <w:r w:rsidR="001701B9">
              <w:rPr>
                <w:rFonts w:ascii="Arial" w:eastAsia="Arial" w:hAnsi="Arial" w:cs="Arial"/>
              </w:rPr>
              <w:t>-</w:t>
            </w:r>
            <w:r w:rsidR="00CF46B4">
              <w:rPr>
                <w:rFonts w:ascii="Arial" w:eastAsia="Arial" w:hAnsi="Arial" w:cs="Arial"/>
              </w:rPr>
              <w:t>JUNE</w:t>
            </w:r>
            <w:r w:rsidR="001701B9">
              <w:rPr>
                <w:rFonts w:ascii="Arial" w:eastAsia="Arial" w:hAnsi="Arial" w:cs="Arial"/>
                <w:spacing w:val="1"/>
              </w:rPr>
              <w:t>-</w:t>
            </w:r>
            <w:r w:rsidR="001701B9">
              <w:rPr>
                <w:rFonts w:ascii="Arial" w:eastAsia="Arial" w:hAnsi="Arial" w:cs="Arial"/>
              </w:rPr>
              <w:t>202</w:t>
            </w: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319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14:paraId="5D8F67FE" w14:textId="77777777" w:rsidR="00F17B03" w:rsidRDefault="001701B9">
            <w:pPr>
              <w:spacing w:before="34"/>
              <w:ind w:left="10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pacing w:val="-1"/>
              </w:rPr>
              <w:t>P</w:t>
            </w:r>
            <w:r>
              <w:rPr>
                <w:rFonts w:ascii="Arial" w:eastAsia="Arial" w:hAnsi="Arial" w:cs="Arial"/>
              </w:rPr>
              <w:t>a</w:t>
            </w:r>
            <w:r>
              <w:rPr>
                <w:rFonts w:ascii="Arial" w:eastAsia="Arial" w:hAnsi="Arial" w:cs="Arial"/>
                <w:spacing w:val="1"/>
              </w:rPr>
              <w:t>g</w:t>
            </w:r>
            <w:r>
              <w:rPr>
                <w:rFonts w:ascii="Arial" w:eastAsia="Arial" w:hAnsi="Arial" w:cs="Arial"/>
              </w:rPr>
              <w:t>e</w:t>
            </w:r>
            <w:r>
              <w:rPr>
                <w:rFonts w:ascii="Arial" w:eastAsia="Arial" w:hAnsi="Arial" w:cs="Arial"/>
                <w:spacing w:val="-5"/>
              </w:rPr>
              <w:t xml:space="preserve"> </w:t>
            </w:r>
            <w:r>
              <w:rPr>
                <w:rFonts w:ascii="Arial" w:eastAsia="Arial" w:hAnsi="Arial" w:cs="Arial"/>
              </w:rPr>
              <w:t>1</w:t>
            </w:r>
          </w:p>
        </w:tc>
      </w:tr>
    </w:tbl>
    <w:p w14:paraId="3CB4DFC1" w14:textId="77777777" w:rsidR="00F17B03" w:rsidRDefault="00F17B03">
      <w:pPr>
        <w:spacing w:before="4" w:line="100" w:lineRule="exact"/>
        <w:rPr>
          <w:sz w:val="11"/>
          <w:szCs w:val="11"/>
        </w:rPr>
      </w:pPr>
    </w:p>
    <w:p w14:paraId="01F8C4E9" w14:textId="77777777" w:rsidR="00F17B03" w:rsidRDefault="001701B9">
      <w:pPr>
        <w:spacing w:line="220" w:lineRule="exact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position w:val="-1"/>
        </w:rPr>
        <w:t>For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u</w:t>
      </w:r>
      <w:r>
        <w:rPr>
          <w:rFonts w:ascii="Arial" w:eastAsia="Arial" w:hAnsi="Arial" w:cs="Arial"/>
          <w:spacing w:val="-1"/>
          <w:position w:val="-1"/>
        </w:rPr>
        <w:t>p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-1"/>
          <w:position w:val="-1"/>
        </w:rPr>
        <w:t>o</w:t>
      </w:r>
      <w:r>
        <w:rPr>
          <w:rFonts w:ascii="Arial" w:eastAsia="Arial" w:hAnsi="Arial" w:cs="Arial"/>
          <w:spacing w:val="1"/>
          <w:position w:val="-1"/>
        </w:rPr>
        <w:t>r</w:t>
      </w:r>
      <w:r>
        <w:rPr>
          <w:rFonts w:ascii="Arial" w:eastAsia="Arial" w:hAnsi="Arial" w:cs="Arial"/>
          <w:position w:val="-1"/>
        </w:rPr>
        <w:t>t,</w:t>
      </w:r>
      <w:r>
        <w:rPr>
          <w:rFonts w:ascii="Arial" w:eastAsia="Arial" w:hAnsi="Arial" w:cs="Arial"/>
          <w:spacing w:val="-5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p</w:t>
      </w:r>
      <w:r>
        <w:rPr>
          <w:rFonts w:ascii="Arial" w:eastAsia="Arial" w:hAnsi="Arial" w:cs="Arial"/>
          <w:spacing w:val="1"/>
          <w:position w:val="-1"/>
        </w:rPr>
        <w:t>l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1"/>
          <w:position w:val="-1"/>
        </w:rPr>
        <w:t>a</w:t>
      </w:r>
      <w:r>
        <w:rPr>
          <w:rFonts w:ascii="Arial" w:eastAsia="Arial" w:hAnsi="Arial" w:cs="Arial"/>
          <w:spacing w:val="1"/>
          <w:position w:val="-1"/>
        </w:rPr>
        <w:t>s</w:t>
      </w:r>
      <w:r>
        <w:rPr>
          <w:rFonts w:ascii="Arial" w:eastAsia="Arial" w:hAnsi="Arial" w:cs="Arial"/>
          <w:position w:val="-1"/>
        </w:rPr>
        <w:t>e</w:t>
      </w:r>
      <w:r>
        <w:rPr>
          <w:rFonts w:ascii="Arial" w:eastAsia="Arial" w:hAnsi="Arial" w:cs="Arial"/>
          <w:spacing w:val="-6"/>
          <w:position w:val="-1"/>
        </w:rPr>
        <w:t xml:space="preserve"> </w:t>
      </w:r>
      <w:r>
        <w:rPr>
          <w:rFonts w:ascii="Arial" w:eastAsia="Arial" w:hAnsi="Arial" w:cs="Arial"/>
          <w:position w:val="-1"/>
        </w:rPr>
        <w:t>v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spacing w:val="3"/>
          <w:position w:val="-1"/>
        </w:rPr>
        <w:t>s</w:t>
      </w:r>
      <w:r>
        <w:rPr>
          <w:rFonts w:ascii="Arial" w:eastAsia="Arial" w:hAnsi="Arial" w:cs="Arial"/>
          <w:spacing w:val="-1"/>
          <w:position w:val="-1"/>
        </w:rPr>
        <w:t>i</w:t>
      </w:r>
      <w:r>
        <w:rPr>
          <w:rFonts w:ascii="Arial" w:eastAsia="Arial" w:hAnsi="Arial" w:cs="Arial"/>
          <w:position w:val="-1"/>
        </w:rPr>
        <w:t>t</w:t>
      </w:r>
      <w:r>
        <w:rPr>
          <w:rFonts w:ascii="Arial" w:eastAsia="Arial" w:hAnsi="Arial" w:cs="Arial"/>
          <w:spacing w:val="-3"/>
          <w:position w:val="-1"/>
        </w:rPr>
        <w:t xml:space="preserve"> </w:t>
      </w:r>
      <w:r>
        <w:rPr>
          <w:rFonts w:ascii="Arial" w:eastAsia="Arial" w:hAnsi="Arial" w:cs="Arial"/>
          <w:color w:val="007BAF"/>
          <w:spacing w:val="-54"/>
          <w:position w:val="-1"/>
        </w:rPr>
        <w:t xml:space="preserve"> </w:t>
      </w:r>
      <w:hyperlink r:id="rId7"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w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ww.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z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e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b</w:t>
        </w:r>
        <w:r>
          <w:rPr>
            <w:rFonts w:ascii="Arial" w:eastAsia="Arial" w:hAnsi="Arial" w:cs="Arial"/>
            <w:color w:val="007BAF"/>
            <w:spacing w:val="1"/>
            <w:position w:val="-1"/>
            <w:u w:val="single" w:color="007BAF"/>
          </w:rPr>
          <w:t>r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a.c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o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m/su</w:t>
        </w:r>
        <w:r>
          <w:rPr>
            <w:rFonts w:ascii="Arial" w:eastAsia="Arial" w:hAnsi="Arial" w:cs="Arial"/>
            <w:color w:val="007BAF"/>
            <w:spacing w:val="-1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spacing w:val="2"/>
            <w:position w:val="-1"/>
            <w:u w:val="single" w:color="007BAF"/>
          </w:rPr>
          <w:t>p</w:t>
        </w:r>
        <w:r>
          <w:rPr>
            <w:rFonts w:ascii="Arial" w:eastAsia="Arial" w:hAnsi="Arial" w:cs="Arial"/>
            <w:color w:val="007BAF"/>
            <w:position w:val="-1"/>
            <w:u w:val="single" w:color="007BAF"/>
          </w:rPr>
          <w:t>ort</w:t>
        </w:r>
      </w:hyperlink>
    </w:p>
    <w:p w14:paraId="3FA6D14C" w14:textId="77777777" w:rsidR="00F17B03" w:rsidRDefault="00F17B03">
      <w:pPr>
        <w:spacing w:before="5" w:line="260" w:lineRule="exact"/>
        <w:rPr>
          <w:sz w:val="26"/>
          <w:szCs w:val="26"/>
        </w:rPr>
      </w:pPr>
    </w:p>
    <w:p w14:paraId="7DB8225B" w14:textId="146F00B9" w:rsidR="00F17B03" w:rsidRDefault="001701B9">
      <w:pPr>
        <w:spacing w:before="25" w:line="300" w:lineRule="exact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Z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e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br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a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FI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2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S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K </w:t>
      </w:r>
      <w:r>
        <w:rPr>
          <w:rFonts w:ascii="Arial" w:eastAsia="Arial" w:hAnsi="Arial" w:cs="Arial"/>
          <w:b/>
          <w:color w:val="007BAF"/>
          <w:spacing w:val="-2"/>
          <w:position w:val="-1"/>
          <w:sz w:val="28"/>
          <w:szCs w:val="28"/>
        </w:rPr>
        <w:t>f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o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 xml:space="preserve">r 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And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r</w:t>
      </w:r>
      <w:r>
        <w:rPr>
          <w:rFonts w:ascii="Arial" w:eastAsia="Arial" w:hAnsi="Arial" w:cs="Arial"/>
          <w:b/>
          <w:color w:val="007BAF"/>
          <w:spacing w:val="-1"/>
          <w:position w:val="-1"/>
          <w:sz w:val="28"/>
          <w:szCs w:val="28"/>
        </w:rPr>
        <w:t>oi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d</w:t>
      </w:r>
      <w:r>
        <w:rPr>
          <w:rFonts w:ascii="Arial" w:eastAsia="Arial" w:hAnsi="Arial" w:cs="Arial"/>
          <w:b/>
          <w:color w:val="007BAF"/>
          <w:spacing w:val="4"/>
          <w:position w:val="-1"/>
          <w:sz w:val="28"/>
          <w:szCs w:val="28"/>
        </w:rPr>
        <w:t xml:space="preserve"> </w:t>
      </w:r>
      <w:r>
        <w:rPr>
          <w:rFonts w:ascii="Arial" w:eastAsia="Arial" w:hAnsi="Arial" w:cs="Arial"/>
          <w:b/>
          <w:color w:val="007BAF"/>
          <w:position w:val="-1"/>
          <w:sz w:val="28"/>
          <w:szCs w:val="28"/>
        </w:rPr>
        <w:t>V2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0</w:t>
      </w:r>
      <w:r>
        <w:rPr>
          <w:rFonts w:ascii="Arial" w:eastAsia="Arial" w:hAnsi="Arial" w:cs="Arial"/>
          <w:b/>
          <w:color w:val="007BAF"/>
          <w:spacing w:val="1"/>
          <w:position w:val="-1"/>
          <w:sz w:val="28"/>
          <w:szCs w:val="28"/>
        </w:rPr>
        <w:t>.</w:t>
      </w:r>
      <w:r w:rsidR="002C6110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2.</w:t>
      </w:r>
      <w:r w:rsidR="00CF46B4">
        <w:rPr>
          <w:rFonts w:ascii="Arial" w:eastAsia="Arial" w:hAnsi="Arial" w:cs="Arial"/>
          <w:b/>
          <w:color w:val="007BAF"/>
          <w:spacing w:val="-3"/>
          <w:position w:val="-1"/>
          <w:sz w:val="28"/>
          <w:szCs w:val="28"/>
        </w:rPr>
        <w:t>94</w:t>
      </w:r>
    </w:p>
    <w:p w14:paraId="1C0AF46C" w14:textId="77777777" w:rsidR="00F17B03" w:rsidRDefault="00F17B03">
      <w:pPr>
        <w:spacing w:before="9" w:line="280" w:lineRule="exact"/>
        <w:rPr>
          <w:sz w:val="28"/>
          <w:szCs w:val="28"/>
        </w:rPr>
      </w:pPr>
    </w:p>
    <w:p w14:paraId="6B4F9458" w14:textId="5EC3EF66" w:rsidR="00F17B03" w:rsidRDefault="001701B9">
      <w:pPr>
        <w:spacing w:before="32"/>
        <w:ind w:left="1440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pacing w:val="-1"/>
          <w:sz w:val="22"/>
          <w:szCs w:val="22"/>
        </w:rPr>
        <w:t>RE</w:t>
      </w:r>
      <w:r>
        <w:rPr>
          <w:rFonts w:ascii="Arial" w:eastAsia="Arial" w:hAnsi="Arial" w:cs="Arial"/>
          <w:b/>
          <w:sz w:val="22"/>
          <w:szCs w:val="22"/>
        </w:rPr>
        <w:t>L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pacing w:val="1"/>
          <w:sz w:val="22"/>
          <w:szCs w:val="22"/>
        </w:rPr>
        <w:t>A</w:t>
      </w:r>
      <w:r>
        <w:rPr>
          <w:rFonts w:ascii="Arial" w:eastAsia="Arial" w:hAnsi="Arial" w:cs="Arial"/>
          <w:b/>
          <w:spacing w:val="-1"/>
          <w:sz w:val="22"/>
          <w:szCs w:val="22"/>
        </w:rPr>
        <w:t>S</w:t>
      </w:r>
      <w:r>
        <w:rPr>
          <w:rFonts w:ascii="Arial" w:eastAsia="Arial" w:hAnsi="Arial" w:cs="Arial"/>
          <w:b/>
          <w:sz w:val="22"/>
          <w:szCs w:val="22"/>
        </w:rPr>
        <w:t xml:space="preserve">E </w:t>
      </w:r>
      <w:r>
        <w:rPr>
          <w:rFonts w:ascii="Arial" w:eastAsia="Arial" w:hAnsi="Arial" w:cs="Arial"/>
          <w:b/>
          <w:spacing w:val="-1"/>
          <w:sz w:val="22"/>
          <w:szCs w:val="22"/>
        </w:rPr>
        <w:t>DA</w:t>
      </w:r>
      <w:r>
        <w:rPr>
          <w:rFonts w:ascii="Arial" w:eastAsia="Arial" w:hAnsi="Arial" w:cs="Arial"/>
          <w:b/>
          <w:spacing w:val="2"/>
          <w:sz w:val="22"/>
          <w:szCs w:val="22"/>
        </w:rPr>
        <w:t>T</w:t>
      </w:r>
      <w:r>
        <w:rPr>
          <w:rFonts w:ascii="Arial" w:eastAsia="Arial" w:hAnsi="Arial" w:cs="Arial"/>
          <w:b/>
          <w:spacing w:val="-1"/>
          <w:sz w:val="22"/>
          <w:szCs w:val="22"/>
        </w:rPr>
        <w:t>E</w:t>
      </w:r>
      <w:r>
        <w:rPr>
          <w:rFonts w:ascii="Arial" w:eastAsia="Arial" w:hAnsi="Arial" w:cs="Arial"/>
          <w:b/>
          <w:sz w:val="22"/>
          <w:szCs w:val="22"/>
        </w:rPr>
        <w:t>:</w:t>
      </w:r>
      <w:r>
        <w:rPr>
          <w:rFonts w:ascii="Arial" w:eastAsia="Arial" w:hAnsi="Arial" w:cs="Arial"/>
          <w:b/>
          <w:spacing w:val="1"/>
          <w:sz w:val="22"/>
          <w:szCs w:val="22"/>
        </w:rPr>
        <w:t xml:space="preserve"> </w:t>
      </w:r>
      <w:r w:rsidR="002C6110">
        <w:rPr>
          <w:rFonts w:ascii="Arial" w:eastAsia="Arial" w:hAnsi="Arial" w:cs="Arial"/>
          <w:b/>
        </w:rPr>
        <w:t>2</w:t>
      </w:r>
      <w:r w:rsidR="00DA5BD0">
        <w:rPr>
          <w:rFonts w:ascii="Arial" w:eastAsia="Arial" w:hAnsi="Arial" w:cs="Arial"/>
          <w:b/>
        </w:rPr>
        <w:t>0</w:t>
      </w:r>
      <w:r>
        <w:rPr>
          <w:rFonts w:ascii="Arial" w:eastAsia="Arial" w:hAnsi="Arial" w:cs="Arial"/>
          <w:b/>
        </w:rPr>
        <w:t>-</w:t>
      </w:r>
      <w:r w:rsidR="00CF46B4">
        <w:rPr>
          <w:rFonts w:ascii="Arial" w:eastAsia="Arial" w:hAnsi="Arial" w:cs="Arial"/>
          <w:b/>
        </w:rPr>
        <w:t>JUNE</w:t>
      </w:r>
      <w:r>
        <w:rPr>
          <w:rFonts w:ascii="Arial" w:eastAsia="Arial" w:hAnsi="Arial" w:cs="Arial"/>
          <w:b/>
          <w:spacing w:val="3"/>
        </w:rPr>
        <w:t>-</w:t>
      </w:r>
      <w:r>
        <w:rPr>
          <w:rFonts w:ascii="Arial" w:eastAsia="Arial" w:hAnsi="Arial" w:cs="Arial"/>
          <w:b/>
        </w:rPr>
        <w:t>2</w:t>
      </w:r>
      <w:r>
        <w:rPr>
          <w:rFonts w:ascii="Arial" w:eastAsia="Arial" w:hAnsi="Arial" w:cs="Arial"/>
          <w:b/>
          <w:spacing w:val="-1"/>
        </w:rPr>
        <w:t>0</w:t>
      </w:r>
      <w:r>
        <w:rPr>
          <w:rFonts w:ascii="Arial" w:eastAsia="Arial" w:hAnsi="Arial" w:cs="Arial"/>
          <w:b/>
        </w:rPr>
        <w:t>2</w:t>
      </w:r>
      <w:r w:rsidR="002C6110">
        <w:rPr>
          <w:rFonts w:ascii="Arial" w:eastAsia="Arial" w:hAnsi="Arial" w:cs="Arial"/>
          <w:b/>
        </w:rPr>
        <w:t>2</w:t>
      </w:r>
    </w:p>
    <w:p w14:paraId="66FAEE40" w14:textId="77777777" w:rsidR="00F17B03" w:rsidRDefault="00F17B03">
      <w:pPr>
        <w:spacing w:line="100" w:lineRule="exact"/>
        <w:rPr>
          <w:sz w:val="11"/>
          <w:szCs w:val="11"/>
        </w:rPr>
      </w:pPr>
    </w:p>
    <w:p w14:paraId="4392F7E0" w14:textId="77777777" w:rsidR="00F17B03" w:rsidRDefault="00F17B03">
      <w:pPr>
        <w:spacing w:line="200" w:lineRule="exact"/>
      </w:pPr>
    </w:p>
    <w:p w14:paraId="783C120E" w14:textId="77777777" w:rsidR="00F17B03" w:rsidRDefault="00F17B03">
      <w:pPr>
        <w:spacing w:line="200" w:lineRule="exact"/>
      </w:pPr>
    </w:p>
    <w:p w14:paraId="338DA071" w14:textId="401B222B" w:rsidR="00F17B03" w:rsidRDefault="001701B9">
      <w:pPr>
        <w:ind w:left="1841" w:right="213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ifi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vid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wer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APIs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 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ad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R, RF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8</w:t>
      </w:r>
      <w:r>
        <w:rPr>
          <w:rFonts w:ascii="Arial" w:eastAsia="Arial" w:hAnsi="Arial" w:cs="Arial"/>
          <w:spacing w:val="-1"/>
          <w:sz w:val="24"/>
          <w:szCs w:val="24"/>
        </w:rPr>
        <w:t>5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 w:rsidR="00E908BF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RFD40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E908BF">
        <w:rPr>
          <w:rFonts w:ascii="Arial" w:eastAsia="Arial" w:hAnsi="Arial" w:cs="Arial"/>
          <w:spacing w:val="-1"/>
          <w:sz w:val="24"/>
          <w:szCs w:val="24"/>
        </w:rPr>
        <w:t>standard, Premium</w:t>
      </w:r>
      <w:r w:rsidR="008E7185">
        <w:rPr>
          <w:rFonts w:ascii="Arial" w:eastAsia="Arial" w:hAnsi="Arial" w:cs="Arial"/>
          <w:spacing w:val="-1"/>
          <w:sz w:val="24"/>
          <w:szCs w:val="24"/>
        </w:rPr>
        <w:t>,</w:t>
      </w:r>
      <w:r w:rsidR="00E908BF">
        <w:rPr>
          <w:rFonts w:ascii="Arial" w:eastAsia="Arial" w:hAnsi="Arial" w:cs="Arial"/>
          <w:spacing w:val="-1"/>
          <w:sz w:val="24"/>
          <w:szCs w:val="24"/>
        </w:rPr>
        <w:t xml:space="preserve"> premium plus </w:t>
      </w:r>
      <w:r w:rsidR="008E7185">
        <w:rPr>
          <w:rFonts w:ascii="Arial" w:eastAsia="Arial" w:hAnsi="Arial" w:cs="Arial"/>
          <w:spacing w:val="-1"/>
          <w:sz w:val="24"/>
          <w:szCs w:val="24"/>
        </w:rPr>
        <w:t xml:space="preserve">and RFD90 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rfo</w:t>
      </w:r>
      <w:r>
        <w:rPr>
          <w:rFonts w:ascii="Arial" w:eastAsia="Arial" w:hAnsi="Arial" w:cs="Arial"/>
          <w:spacing w:val="-3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man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, f</w:t>
      </w:r>
      <w:r>
        <w:rPr>
          <w:rFonts w:ascii="Arial" w:eastAsia="Arial" w:hAnsi="Arial" w:cs="Arial"/>
          <w:spacing w:val="1"/>
          <w:sz w:val="24"/>
          <w:szCs w:val="24"/>
        </w:rPr>
        <w:t>un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ty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 RF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 xml:space="preserve">D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 API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b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w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xisti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pacing w:val="-2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ade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res</w:t>
      </w:r>
    </w:p>
    <w:p w14:paraId="5B50E48B" w14:textId="77777777" w:rsidR="00F17B03" w:rsidRDefault="00F17B03">
      <w:pPr>
        <w:spacing w:line="200" w:lineRule="exact"/>
      </w:pPr>
    </w:p>
    <w:p w14:paraId="495C8C00" w14:textId="77777777" w:rsidR="00F17B03" w:rsidRDefault="00F17B03">
      <w:pPr>
        <w:spacing w:line="200" w:lineRule="exact"/>
      </w:pPr>
    </w:p>
    <w:p w14:paraId="7E73BE3A" w14:textId="3E23C300" w:rsidR="00F17B03" w:rsidRDefault="00F17B03">
      <w:pPr>
        <w:spacing w:before="17" w:line="200" w:lineRule="exact"/>
      </w:pPr>
    </w:p>
    <w:p w14:paraId="1CFCDFE4" w14:textId="202BAA9A" w:rsidR="00CF46B4" w:rsidRDefault="00CF46B4" w:rsidP="00CF46B4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94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2.86</w:t>
      </w:r>
    </w:p>
    <w:p w14:paraId="2C25EC78" w14:textId="077CFC4B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New key remapping support for lower and upper trigger </w:t>
      </w:r>
    </w:p>
    <w:p w14:paraId="60E777B3" w14:textId="4683B241" w:rsidR="00F3410A" w:rsidRPr="00B95E81" w:rsidRDefault="00F3410A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Supports Fixed reader </w:t>
      </w:r>
    </w:p>
    <w:p w14:paraId="45ED8BBD" w14:textId="77777777" w:rsidR="00CF46B4" w:rsidRDefault="00CF46B4" w:rsidP="00CF46B4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34BEF655" w14:textId="77777777" w:rsidR="00CF46B4" w:rsidRDefault="00CF46B4" w:rsidP="008E7185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67D7855" w14:textId="081BFCD4" w:rsidR="008E7185" w:rsidRDefault="008E7185" w:rsidP="008E7185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86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2.82</w:t>
      </w:r>
    </w:p>
    <w:p w14:paraId="067E33D1" w14:textId="1F981028" w:rsidR="008E7185" w:rsidRPr="00B95E81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</w:t>
      </w:r>
      <w:r>
        <w:rPr>
          <w:rFonts w:ascii="Arial" w:eastAsia="Arial" w:hAnsi="Arial" w:cs="Arial"/>
          <w:sz w:val="24"/>
          <w:szCs w:val="24"/>
        </w:rPr>
        <w:t>RFD90 devices</w:t>
      </w:r>
    </w:p>
    <w:p w14:paraId="329691B9" w14:textId="08A38390" w:rsidR="008E7185" w:rsidRDefault="008E7185" w:rsidP="008E7185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BUG fixes and stability</w:t>
      </w:r>
    </w:p>
    <w:p w14:paraId="725809D0" w14:textId="77777777" w:rsidR="008E7185" w:rsidRDefault="008E7185" w:rsidP="00E908BF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0383AC04" w14:textId="0481604D" w:rsidR="00E908BF" w:rsidRDefault="00E908BF" w:rsidP="00E908BF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82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</w:p>
    <w:p w14:paraId="6D6ACE2C" w14:textId="0D456574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 xml:space="preserve">Support Common IO </w:t>
      </w:r>
      <w:r>
        <w:rPr>
          <w:rFonts w:ascii="Arial" w:eastAsia="Arial" w:hAnsi="Arial" w:cs="Arial"/>
          <w:sz w:val="24"/>
          <w:szCs w:val="24"/>
        </w:rPr>
        <w:t xml:space="preserve">or Bluetooth </w:t>
      </w:r>
      <w:r w:rsidRPr="00B95E81">
        <w:rPr>
          <w:rFonts w:ascii="Arial" w:eastAsia="Arial" w:hAnsi="Arial" w:cs="Arial"/>
          <w:sz w:val="24"/>
          <w:szCs w:val="24"/>
        </w:rPr>
        <w:t>based communication for RFD40</w:t>
      </w:r>
    </w:p>
    <w:p w14:paraId="35745B15" w14:textId="53459062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2EC0EC79" w14:textId="56B8C9DE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Multi-tag locate API</w:t>
      </w:r>
    </w:p>
    <w:p w14:paraId="443316BB" w14:textId="0A2538D8" w:rsidR="00E908BF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Key remapping support for RFD40</w:t>
      </w:r>
    </w:p>
    <w:p w14:paraId="51027F39" w14:textId="77AA7B82" w:rsidR="00E908BF" w:rsidRPr="00B95E81" w:rsidRDefault="00E908BF" w:rsidP="00E908BF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API support for both scanner and RFID </w:t>
      </w:r>
      <w:r w:rsidR="008E7185">
        <w:rPr>
          <w:rFonts w:ascii="Arial" w:eastAsia="Arial" w:hAnsi="Arial" w:cs="Arial"/>
          <w:sz w:val="24"/>
          <w:szCs w:val="24"/>
        </w:rPr>
        <w:t>Functionalities</w:t>
      </w:r>
    </w:p>
    <w:p w14:paraId="7CFCA645" w14:textId="77777777" w:rsidR="00E908BF" w:rsidRDefault="00E908BF">
      <w:pPr>
        <w:spacing w:before="17" w:line="200" w:lineRule="exact"/>
      </w:pPr>
    </w:p>
    <w:p w14:paraId="2F006B5E" w14:textId="77777777" w:rsidR="00E908BF" w:rsidRDefault="00E908BF">
      <w:pPr>
        <w:spacing w:before="17" w:line="200" w:lineRule="exact"/>
      </w:pPr>
    </w:p>
    <w:p w14:paraId="3E8BAA89" w14:textId="25C474F2" w:rsidR="00B95E81" w:rsidRDefault="00B95E81" w:rsidP="00B95E81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44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</w:p>
    <w:p w14:paraId="2564EE6E" w14:textId="7FC8F9EF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Support Common IO based communication for RFD40</w:t>
      </w:r>
    </w:p>
    <w:p w14:paraId="17800034" w14:textId="44BC209D" w:rsidR="00B95E81" w:rsidRPr="00B95E81" w:rsidRDefault="00B95E81" w:rsidP="00B95E81">
      <w:pPr>
        <w:pStyle w:val="ListParagraph"/>
        <w:numPr>
          <w:ilvl w:val="0"/>
          <w:numId w:val="4"/>
        </w:numPr>
        <w:spacing w:before="62"/>
        <w:rPr>
          <w:rFonts w:ascii="Arial" w:eastAsia="Arial" w:hAnsi="Arial" w:cs="Arial"/>
          <w:sz w:val="24"/>
          <w:szCs w:val="24"/>
        </w:rPr>
      </w:pPr>
      <w:r w:rsidRPr="00B95E81">
        <w:rPr>
          <w:rFonts w:ascii="Arial" w:eastAsia="Arial" w:hAnsi="Arial" w:cs="Arial"/>
          <w:sz w:val="24"/>
          <w:szCs w:val="24"/>
        </w:rPr>
        <w:t>Firmware update API</w:t>
      </w:r>
      <w:r>
        <w:rPr>
          <w:rFonts w:ascii="Arial" w:eastAsia="Arial" w:hAnsi="Arial" w:cs="Arial"/>
          <w:sz w:val="24"/>
          <w:szCs w:val="24"/>
        </w:rPr>
        <w:t xml:space="preserve"> applicable for RFD40</w:t>
      </w:r>
    </w:p>
    <w:p w14:paraId="0E1C0E87" w14:textId="77777777" w:rsidR="00B95E81" w:rsidRDefault="00B95E81" w:rsidP="00B95E81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</w:p>
    <w:p w14:paraId="1C7B3ACE" w14:textId="77777777" w:rsidR="00B95E81" w:rsidRDefault="00B95E81">
      <w:pPr>
        <w:spacing w:before="25"/>
        <w:ind w:left="1440"/>
        <w:rPr>
          <w:rFonts w:ascii="Arial" w:eastAsia="Arial" w:hAnsi="Arial" w:cs="Arial"/>
          <w:color w:val="005C83"/>
          <w:spacing w:val="1"/>
          <w:sz w:val="28"/>
          <w:szCs w:val="28"/>
        </w:rPr>
      </w:pPr>
    </w:p>
    <w:p w14:paraId="3955BC4B" w14:textId="0201DCAB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lastRenderedPageBreak/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 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34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</w:p>
    <w:p w14:paraId="29256197" w14:textId="77777777" w:rsidR="00F17B03" w:rsidRDefault="001701B9">
      <w:pPr>
        <w:spacing w:before="62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i Tag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 xml:space="preserve">ra RFID </w:t>
      </w:r>
      <w:r>
        <w:rPr>
          <w:rFonts w:ascii="Arial" w:eastAsia="Arial" w:hAnsi="Arial" w:cs="Arial"/>
          <w:spacing w:val="1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>K</w:t>
      </w:r>
      <w:r>
        <w:rPr>
          <w:rFonts w:ascii="Arial" w:eastAsia="Arial" w:hAnsi="Arial" w:cs="Arial"/>
          <w:sz w:val="24"/>
          <w:szCs w:val="24"/>
        </w:rPr>
        <w:t>.</w:t>
      </w:r>
    </w:p>
    <w:p w14:paraId="1A1D9741" w14:textId="77777777" w:rsidR="00F17B03" w:rsidRDefault="001701B9">
      <w:pPr>
        <w:tabs>
          <w:tab w:val="left" w:pos="2160"/>
        </w:tabs>
        <w:spacing w:before="18" w:line="260" w:lineRule="exact"/>
        <w:ind w:left="2160" w:right="1399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iti</w:t>
      </w:r>
      <w:r>
        <w:rPr>
          <w:rFonts w:ascii="Arial" w:eastAsia="Arial" w:hAnsi="Arial" w:cs="Arial"/>
          <w:spacing w:val="-2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retry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up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te</w:t>
      </w:r>
      <w:r>
        <w:rPr>
          <w:rFonts w:ascii="Arial" w:eastAsia="Arial" w:hAnsi="Arial" w:cs="Arial"/>
          <w:spacing w:val="9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words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dd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 w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z w:val="24"/>
          <w:szCs w:val="24"/>
        </w:rPr>
        <w:t>ite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z w:val="24"/>
          <w:szCs w:val="24"/>
        </w:rPr>
        <w:t>cc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ss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rat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.</w:t>
      </w:r>
    </w:p>
    <w:p w14:paraId="7C405155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position w:val="-1"/>
          <w:sz w:val="24"/>
          <w:szCs w:val="24"/>
        </w:rPr>
        <w:t>x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iss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wi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position w:val="-1"/>
          <w:sz w:val="24"/>
          <w:szCs w:val="24"/>
        </w:rPr>
        <w:t>lock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ma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 w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position w:val="-1"/>
          <w:sz w:val="24"/>
          <w:szCs w:val="24"/>
        </w:rPr>
        <w:t>ry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mo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4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b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ck</w:t>
      </w:r>
      <w:r>
        <w:rPr>
          <w:rFonts w:ascii="Arial" w:eastAsia="Arial" w:hAnsi="Arial" w:cs="Arial"/>
          <w:spacing w:val="8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.</w:t>
      </w:r>
    </w:p>
    <w:p w14:paraId="4A7D16F9" w14:textId="77777777" w:rsidR="00F17B03" w:rsidRDefault="00F17B03">
      <w:pPr>
        <w:spacing w:line="200" w:lineRule="exact"/>
      </w:pPr>
    </w:p>
    <w:p w14:paraId="3BE73A48" w14:textId="77777777" w:rsidR="00F17B03" w:rsidRDefault="00F17B03">
      <w:pPr>
        <w:spacing w:before="16" w:line="200" w:lineRule="exact"/>
      </w:pPr>
    </w:p>
    <w:p w14:paraId="30B39E3F" w14:textId="77777777" w:rsidR="00F17B03" w:rsidRDefault="001701B9">
      <w:pPr>
        <w:spacing w:before="25"/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in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29</w:t>
      </w:r>
      <w:r>
        <w:rPr>
          <w:rFonts w:ascii="Arial" w:eastAsia="Arial" w:hAnsi="Arial" w:cs="Arial"/>
          <w:color w:val="005C83"/>
          <w:spacing w:val="2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.2</w:t>
      </w:r>
      <w:r>
        <w:rPr>
          <w:rFonts w:ascii="Arial" w:eastAsia="Arial" w:hAnsi="Arial" w:cs="Arial"/>
          <w:color w:val="005C83"/>
          <w:sz w:val="28"/>
          <w:szCs w:val="28"/>
        </w:rPr>
        <w:t>7</w:t>
      </w:r>
    </w:p>
    <w:p w14:paraId="75CA924D" w14:textId="77777777" w:rsidR="00F17B03" w:rsidRDefault="001701B9">
      <w:pPr>
        <w:tabs>
          <w:tab w:val="left" w:pos="2160"/>
        </w:tabs>
        <w:spacing w:before="61"/>
        <w:ind w:left="2160" w:right="1398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pacing w:val="1"/>
          <w:sz w:val="24"/>
          <w:szCs w:val="24"/>
        </w:rPr>
        <w:t>Add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ith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7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 xml:space="preserve">0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vices.</w:t>
      </w:r>
    </w:p>
    <w:p w14:paraId="775B95BF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up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f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</w:t>
      </w:r>
      <w:r>
        <w:rPr>
          <w:rFonts w:ascii="Arial" w:eastAsia="Arial" w:hAnsi="Arial" w:cs="Arial"/>
          <w:position w:val="-1"/>
          <w:sz w:val="24"/>
          <w:szCs w:val="24"/>
        </w:rPr>
        <w:t>r A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nd</w:t>
      </w:r>
      <w:r>
        <w:rPr>
          <w:rFonts w:ascii="Arial" w:eastAsia="Arial" w:hAnsi="Arial" w:cs="Arial"/>
          <w:position w:val="-1"/>
          <w:sz w:val="24"/>
          <w:szCs w:val="24"/>
        </w:rPr>
        <w:t>roid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rele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s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</w:p>
    <w:p w14:paraId="0F8CB14F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p</w:t>
      </w:r>
      <w:r>
        <w:rPr>
          <w:rFonts w:ascii="Arial" w:eastAsia="Arial" w:hAnsi="Arial" w:cs="Arial"/>
          <w:sz w:val="24"/>
          <w:szCs w:val="24"/>
        </w:rPr>
        <w:t>lu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5</w:t>
      </w:r>
      <w:r>
        <w:rPr>
          <w:rFonts w:ascii="Arial" w:eastAsia="Arial" w:hAnsi="Arial" w:cs="Arial"/>
          <w:sz w:val="24"/>
          <w:szCs w:val="24"/>
        </w:rPr>
        <w:t>.3</w:t>
      </w:r>
    </w:p>
    <w:p w14:paraId="237ACCFD" w14:textId="77777777" w:rsidR="00F17B03" w:rsidRDefault="00F17B03">
      <w:pPr>
        <w:spacing w:line="200" w:lineRule="exact"/>
      </w:pPr>
    </w:p>
    <w:p w14:paraId="3916BC9C" w14:textId="77777777" w:rsidR="00F17B03" w:rsidRDefault="00F17B03">
      <w:pPr>
        <w:spacing w:before="6" w:line="220" w:lineRule="exact"/>
        <w:rPr>
          <w:sz w:val="22"/>
          <w:szCs w:val="22"/>
        </w:rPr>
      </w:pPr>
    </w:p>
    <w:p w14:paraId="384E7714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z w:val="28"/>
          <w:szCs w:val="28"/>
        </w:rPr>
        <w:t>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19</w:t>
      </w:r>
    </w:p>
    <w:p w14:paraId="353AFBE7" w14:textId="77777777" w:rsidR="00F17B03" w:rsidRDefault="001701B9">
      <w:pPr>
        <w:tabs>
          <w:tab w:val="left" w:pos="2160"/>
        </w:tabs>
        <w:spacing w:before="59"/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em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ry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mu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ge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ab</w:t>
      </w:r>
      <w:r>
        <w:rPr>
          <w:rFonts w:ascii="Arial" w:eastAsia="Arial" w:hAnsi="Arial" w:cs="Arial"/>
          <w:sz w:val="24"/>
          <w:szCs w:val="24"/>
        </w:rPr>
        <w:t>le</w:t>
      </w:r>
      <w:r>
        <w:rPr>
          <w:rFonts w:ascii="Arial" w:eastAsia="Arial" w:hAnsi="Arial" w:cs="Arial"/>
          <w:spacing w:val="6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r 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st,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isco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ne</w:t>
      </w:r>
      <w:r>
        <w:rPr>
          <w:rFonts w:ascii="Arial" w:eastAsia="Arial" w:hAnsi="Arial" w:cs="Arial"/>
          <w:sz w:val="24"/>
          <w:szCs w:val="24"/>
        </w:rPr>
        <w:t>cti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isp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e</w:t>
      </w:r>
    </w:p>
    <w:p w14:paraId="32DEAB41" w14:textId="77777777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ge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ral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 xml:space="preserve">k </w:t>
      </w:r>
      <w:r>
        <w:rPr>
          <w:rFonts w:ascii="Arial" w:eastAsia="Arial" w:hAnsi="Arial" w:cs="Arial"/>
          <w:spacing w:val="1"/>
          <w:sz w:val="24"/>
          <w:szCs w:val="24"/>
        </w:rPr>
        <w:t>bu</w:t>
      </w:r>
      <w:r>
        <w:rPr>
          <w:rFonts w:ascii="Arial" w:eastAsia="Arial" w:hAnsi="Arial" w:cs="Arial"/>
          <w:spacing w:val="3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s</w:t>
      </w:r>
    </w:p>
    <w:p w14:paraId="235CAA64" w14:textId="77777777" w:rsidR="00F17B03" w:rsidRDefault="00F17B03">
      <w:pPr>
        <w:spacing w:line="200" w:lineRule="exact"/>
      </w:pPr>
    </w:p>
    <w:p w14:paraId="350186A3" w14:textId="77777777" w:rsidR="00F17B03" w:rsidRDefault="00F17B03">
      <w:pPr>
        <w:spacing w:line="200" w:lineRule="exact"/>
      </w:pPr>
    </w:p>
    <w:p w14:paraId="1696D98F" w14:textId="77777777" w:rsidR="00F17B03" w:rsidRDefault="00F17B03">
      <w:pPr>
        <w:spacing w:before="2" w:line="240" w:lineRule="exact"/>
        <w:rPr>
          <w:sz w:val="24"/>
          <w:szCs w:val="24"/>
        </w:rPr>
      </w:pPr>
    </w:p>
    <w:p w14:paraId="3424FB39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 V2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16</w:t>
      </w:r>
    </w:p>
    <w:p w14:paraId="09C67CFF" w14:textId="77777777" w:rsidR="00F17B03" w:rsidRDefault="001701B9">
      <w:pPr>
        <w:spacing w:before="59"/>
        <w:ind w:left="1800"/>
        <w:rPr>
          <w:rFonts w:ascii="Arial" w:eastAsia="Arial" w:hAnsi="Arial" w:cs="Arial"/>
          <w:sz w:val="24"/>
          <w:szCs w:val="24"/>
        </w:rPr>
        <w:sectPr w:rsidR="00F17B03">
          <w:headerReference w:type="default" r:id="rId8"/>
          <w:footerReference w:type="default" r:id="rId9"/>
          <w:pgSz w:w="12240" w:h="15840"/>
          <w:pgMar w:top="1380" w:right="0" w:bottom="280" w:left="0" w:header="345" w:footer="227" w:gutter="0"/>
          <w:pgNumType w:start="1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 iss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crash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nn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2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6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-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vice</w:t>
      </w:r>
    </w:p>
    <w:p w14:paraId="1EB5FA76" w14:textId="77777777" w:rsidR="00F17B03" w:rsidRDefault="00F17B03">
      <w:pPr>
        <w:spacing w:before="7" w:line="140" w:lineRule="exact"/>
        <w:rPr>
          <w:sz w:val="14"/>
          <w:szCs w:val="14"/>
        </w:rPr>
      </w:pPr>
    </w:p>
    <w:p w14:paraId="465640B5" w14:textId="77777777" w:rsidR="00F17B03" w:rsidRDefault="00F17B03">
      <w:pPr>
        <w:spacing w:line="200" w:lineRule="exact"/>
      </w:pPr>
    </w:p>
    <w:p w14:paraId="75FD304D" w14:textId="77777777" w:rsidR="00F17B03" w:rsidRDefault="00F17B03">
      <w:pPr>
        <w:spacing w:line="200" w:lineRule="exact"/>
      </w:pPr>
    </w:p>
    <w:p w14:paraId="0D32DDEE" w14:textId="77777777" w:rsidR="00F17B03" w:rsidRDefault="00F17B03">
      <w:pPr>
        <w:spacing w:line="200" w:lineRule="exact"/>
      </w:pPr>
    </w:p>
    <w:p w14:paraId="7378B2EC" w14:textId="77777777" w:rsidR="00F17B03" w:rsidRDefault="001701B9">
      <w:pPr>
        <w:tabs>
          <w:tab w:val="left" w:pos="2160"/>
        </w:tabs>
        <w:spacing w:before="15"/>
        <w:ind w:left="2160" w:right="1403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issue</w:t>
      </w:r>
      <w:r>
        <w:rPr>
          <w:rFonts w:ascii="Arial" w:eastAsia="Arial" w:hAnsi="Arial" w:cs="Arial"/>
          <w:spacing w:val="2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3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he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Ac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ro</w:t>
      </w:r>
      <w:r>
        <w:rPr>
          <w:rFonts w:ascii="Arial" w:eastAsia="Arial" w:hAnsi="Arial" w:cs="Arial"/>
          <w:spacing w:val="-1"/>
          <w:sz w:val="24"/>
          <w:szCs w:val="24"/>
        </w:rPr>
        <w:t>no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</w:t>
      </w:r>
      <w:r>
        <w:rPr>
          <w:rFonts w:ascii="Arial" w:eastAsia="Arial" w:hAnsi="Arial" w:cs="Arial"/>
          <w:spacing w:val="-1"/>
          <w:sz w:val="24"/>
          <w:szCs w:val="24"/>
        </w:rPr>
        <w:t>w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it)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PI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th</w:t>
      </w:r>
      <w:r>
        <w:rPr>
          <w:rFonts w:ascii="Arial" w:eastAsia="Arial" w:hAnsi="Arial" w:cs="Arial"/>
          <w:spacing w:val="18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9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 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re 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to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 prefilt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7875022A" w14:textId="77777777" w:rsidR="00F17B03" w:rsidRDefault="00F17B03">
      <w:pPr>
        <w:spacing w:line="200" w:lineRule="exact"/>
      </w:pPr>
    </w:p>
    <w:p w14:paraId="3BE0FDF8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52041A6C" w14:textId="77777777" w:rsidR="00F17B03" w:rsidRDefault="00F17B03">
      <w:pPr>
        <w:spacing w:before="4" w:line="180" w:lineRule="exact"/>
        <w:rPr>
          <w:sz w:val="18"/>
          <w:szCs w:val="18"/>
        </w:rPr>
      </w:pPr>
    </w:p>
    <w:p w14:paraId="02768E69" w14:textId="77777777" w:rsidR="00F17B03" w:rsidRDefault="00F17B03">
      <w:pPr>
        <w:spacing w:line="200" w:lineRule="exact"/>
      </w:pPr>
    </w:p>
    <w:p w14:paraId="1941F836" w14:textId="77777777" w:rsidR="00F17B03" w:rsidRDefault="001701B9">
      <w:pPr>
        <w:ind w:left="1440"/>
        <w:rPr>
          <w:rFonts w:ascii="Arial" w:eastAsia="Arial" w:hAnsi="Arial" w:cs="Arial"/>
          <w:sz w:val="21"/>
          <w:szCs w:val="21"/>
        </w:rPr>
      </w:pPr>
      <w:r>
        <w:rPr>
          <w:rFonts w:ascii="Arial" w:eastAsia="Arial" w:hAnsi="Arial" w:cs="Arial"/>
          <w:b/>
          <w:spacing w:val="-1"/>
          <w:sz w:val="21"/>
          <w:szCs w:val="21"/>
        </w:rPr>
        <w:t>I</w:t>
      </w:r>
      <w:r>
        <w:rPr>
          <w:rFonts w:ascii="Arial" w:eastAsia="Arial" w:hAnsi="Arial" w:cs="Arial"/>
          <w:b/>
          <w:sz w:val="21"/>
          <w:szCs w:val="21"/>
        </w:rPr>
        <w:t>mpor</w:t>
      </w:r>
      <w:r>
        <w:rPr>
          <w:rFonts w:ascii="Arial" w:eastAsia="Arial" w:hAnsi="Arial" w:cs="Arial"/>
          <w:b/>
          <w:spacing w:val="-1"/>
          <w:sz w:val="21"/>
          <w:szCs w:val="21"/>
        </w:rPr>
        <w:t>t</w:t>
      </w:r>
      <w:r>
        <w:rPr>
          <w:rFonts w:ascii="Arial" w:eastAsia="Arial" w:hAnsi="Arial" w:cs="Arial"/>
          <w:b/>
          <w:spacing w:val="-2"/>
          <w:sz w:val="21"/>
          <w:szCs w:val="21"/>
        </w:rPr>
        <w:t>a</w:t>
      </w:r>
      <w:r>
        <w:rPr>
          <w:rFonts w:ascii="Arial" w:eastAsia="Arial" w:hAnsi="Arial" w:cs="Arial"/>
          <w:b/>
          <w:sz w:val="21"/>
          <w:szCs w:val="21"/>
        </w:rPr>
        <w:t>nt</w:t>
      </w:r>
      <w:r>
        <w:rPr>
          <w:rFonts w:ascii="Arial" w:eastAsia="Arial" w:hAnsi="Arial" w:cs="Arial"/>
          <w:b/>
          <w:spacing w:val="-1"/>
          <w:sz w:val="21"/>
          <w:szCs w:val="21"/>
        </w:rPr>
        <w:t xml:space="preserve"> N</w:t>
      </w:r>
      <w:r>
        <w:rPr>
          <w:rFonts w:ascii="Arial" w:eastAsia="Arial" w:hAnsi="Arial" w:cs="Arial"/>
          <w:b/>
          <w:sz w:val="21"/>
          <w:szCs w:val="21"/>
        </w:rPr>
        <w:t>ote:</w:t>
      </w:r>
    </w:p>
    <w:p w14:paraId="12DBED97" w14:textId="77777777" w:rsidR="00F17B03" w:rsidRDefault="00F17B03">
      <w:pPr>
        <w:spacing w:before="6" w:line="140" w:lineRule="exact"/>
        <w:rPr>
          <w:sz w:val="14"/>
          <w:szCs w:val="14"/>
        </w:rPr>
      </w:pPr>
    </w:p>
    <w:p w14:paraId="1A36664A" w14:textId="77777777" w:rsidR="00F17B03" w:rsidRDefault="001701B9">
      <w:pPr>
        <w:ind w:left="2160" w:right="1401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SDK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ks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om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ity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 PC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pa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 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rs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3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he</w:t>
      </w:r>
      <w:r>
        <w:rPr>
          <w:rFonts w:ascii="Arial" w:eastAsia="Arial" w:hAnsi="Arial" w:cs="Arial"/>
          <w:spacing w:val="-2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 xml:space="preserve">l 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 PC 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 xml:space="preserve"> 9</w:t>
      </w:r>
      <w:r>
        <w:rPr>
          <w:rFonts w:ascii="Arial" w:eastAsia="Arial" w:hAnsi="Arial" w:cs="Arial"/>
          <w:sz w:val="24"/>
          <w:szCs w:val="24"/>
        </w:rPr>
        <w:t xml:space="preserve">6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Tag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which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was</w:t>
      </w:r>
      <w:r>
        <w:rPr>
          <w:rFonts w:ascii="Arial" w:eastAsia="Arial" w:hAnsi="Arial" w:cs="Arial"/>
          <w:spacing w:val="-16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be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po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5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ier.</w:t>
      </w:r>
      <w:r>
        <w:rPr>
          <w:rFonts w:ascii="Arial" w:eastAsia="Arial" w:hAnsi="Arial" w:cs="Arial"/>
          <w:spacing w:val="-1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This</w:t>
      </w:r>
      <w:r>
        <w:rPr>
          <w:rFonts w:ascii="Arial" w:eastAsia="Arial" w:hAnsi="Arial" w:cs="Arial"/>
          <w:spacing w:val="-14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 SDK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ll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 xml:space="preserve">C 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ctly in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lue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s </w:t>
      </w:r>
      <w:r>
        <w:rPr>
          <w:rFonts w:ascii="Arial" w:eastAsia="Arial" w:hAnsi="Arial" w:cs="Arial"/>
          <w:spacing w:val="1"/>
          <w:sz w:val="24"/>
          <w:szCs w:val="24"/>
        </w:rPr>
        <w:t>1</w:t>
      </w:r>
      <w:r>
        <w:rPr>
          <w:rFonts w:ascii="Arial" w:eastAsia="Arial" w:hAnsi="Arial" w:cs="Arial"/>
          <w:spacing w:val="-1"/>
          <w:sz w:val="24"/>
          <w:szCs w:val="24"/>
        </w:rPr>
        <w:t>2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pacing w:val="-1"/>
          <w:sz w:val="24"/>
          <w:szCs w:val="24"/>
        </w:rPr>
        <w:t>8</w:t>
      </w:r>
      <w:r>
        <w:rPr>
          <w:rFonts w:ascii="Arial" w:eastAsia="Arial" w:hAnsi="Arial" w:cs="Arial"/>
          <w:sz w:val="24"/>
          <w:szCs w:val="24"/>
        </w:rPr>
        <w:t>8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(=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-1"/>
          <w:sz w:val="24"/>
          <w:szCs w:val="24"/>
        </w:rPr>
        <w:t>3</w:t>
      </w:r>
      <w:r>
        <w:rPr>
          <w:rFonts w:ascii="Arial" w:eastAsia="Arial" w:hAnsi="Arial" w:cs="Arial"/>
          <w:spacing w:val="1"/>
          <w:sz w:val="24"/>
          <w:szCs w:val="24"/>
        </w:rPr>
        <w:t>000</w:t>
      </w:r>
      <w:r>
        <w:rPr>
          <w:rFonts w:ascii="Arial" w:eastAsia="Arial" w:hAnsi="Arial" w:cs="Arial"/>
          <w:sz w:val="24"/>
          <w:szCs w:val="24"/>
        </w:rPr>
        <w:t>)</w:t>
      </w:r>
    </w:p>
    <w:p w14:paraId="33FEF3B5" w14:textId="77777777" w:rsidR="00F17B03" w:rsidRDefault="001701B9">
      <w:pPr>
        <w:ind w:left="2160" w:right="140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is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t </w:t>
      </w:r>
      <w:r>
        <w:rPr>
          <w:rFonts w:ascii="Arial" w:eastAsia="Arial" w:hAnsi="Arial" w:cs="Arial"/>
          <w:spacing w:val="1"/>
          <w:sz w:val="24"/>
          <w:szCs w:val="24"/>
        </w:rPr>
        <w:t>app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on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rt 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ck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PC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lue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HEX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ma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o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 it in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.</w:t>
      </w:r>
    </w:p>
    <w:p w14:paraId="56D843E4" w14:textId="77777777" w:rsidR="00F17B03" w:rsidRDefault="00F17B03">
      <w:pPr>
        <w:spacing w:line="200" w:lineRule="exact"/>
      </w:pPr>
    </w:p>
    <w:p w14:paraId="41B15333" w14:textId="77777777" w:rsidR="00F17B03" w:rsidRDefault="00F17B03">
      <w:pPr>
        <w:spacing w:before="15" w:line="220" w:lineRule="exact"/>
        <w:rPr>
          <w:sz w:val="22"/>
          <w:szCs w:val="22"/>
        </w:rPr>
      </w:pPr>
    </w:p>
    <w:p w14:paraId="4AD1AF68" w14:textId="77777777" w:rsidR="00F17B03" w:rsidRDefault="001701B9">
      <w:pPr>
        <w:ind w:left="1440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U</w:t>
      </w:r>
      <w:r>
        <w:rPr>
          <w:rFonts w:ascii="Arial" w:eastAsia="Arial" w:hAnsi="Arial" w:cs="Arial"/>
          <w:color w:val="005C83"/>
          <w:sz w:val="28"/>
          <w:szCs w:val="28"/>
        </w:rPr>
        <w:t>pd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 xml:space="preserve">es 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er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1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0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5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.</w:t>
      </w:r>
      <w:r>
        <w:rPr>
          <w:rFonts w:ascii="Arial" w:eastAsia="Arial" w:hAnsi="Arial" w:cs="Arial"/>
          <w:color w:val="005C83"/>
          <w:sz w:val="28"/>
          <w:szCs w:val="28"/>
        </w:rPr>
        <w:t>11</w:t>
      </w:r>
    </w:p>
    <w:p w14:paraId="6943077D" w14:textId="77777777" w:rsidR="00F17B03" w:rsidRDefault="001701B9">
      <w:pPr>
        <w:spacing w:before="1"/>
        <w:ind w:left="1800"/>
        <w:rPr>
          <w:rFonts w:ascii="Arial" w:eastAsia="Arial" w:hAnsi="Arial" w:cs="Arial"/>
          <w:sz w:val="24"/>
          <w:szCs w:val="24"/>
        </w:rPr>
        <w:sectPr w:rsidR="00F17B03">
          <w:pgSz w:w="12240" w:h="15840"/>
          <w:pgMar w:top="1380" w:right="0" w:bottom="280" w:left="0" w:header="345" w:footer="227" w:gutter="0"/>
          <w:cols w:space="720"/>
        </w:sect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Co</w:t>
      </w:r>
      <w:r>
        <w:rPr>
          <w:rFonts w:ascii="Arial" w:eastAsia="Arial" w:hAnsi="Arial" w:cs="Arial"/>
          <w:spacing w:val="1"/>
          <w:sz w:val="24"/>
          <w:szCs w:val="24"/>
        </w:rPr>
        <w:t>nne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t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4B833707" w14:textId="77777777" w:rsidR="00F17B03" w:rsidRDefault="00F17B03">
      <w:pPr>
        <w:spacing w:before="7" w:line="140" w:lineRule="exact"/>
        <w:rPr>
          <w:sz w:val="14"/>
          <w:szCs w:val="14"/>
        </w:rPr>
      </w:pPr>
    </w:p>
    <w:p w14:paraId="03E2E19C" w14:textId="77777777" w:rsidR="00F17B03" w:rsidRDefault="00F17B03">
      <w:pPr>
        <w:spacing w:line="200" w:lineRule="exact"/>
      </w:pPr>
    </w:p>
    <w:p w14:paraId="31F5DDE3" w14:textId="77777777" w:rsidR="00F17B03" w:rsidRDefault="00F17B03">
      <w:pPr>
        <w:spacing w:line="200" w:lineRule="exact"/>
      </w:pPr>
    </w:p>
    <w:p w14:paraId="404E1A7E" w14:textId="77777777" w:rsidR="00F17B03" w:rsidRDefault="00F17B03">
      <w:pPr>
        <w:spacing w:line="200" w:lineRule="exact"/>
      </w:pPr>
    </w:p>
    <w:p w14:paraId="0F5B2320" w14:textId="77777777" w:rsidR="00F17B03" w:rsidRDefault="001701B9">
      <w:pPr>
        <w:spacing w:before="15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sc</w:t>
      </w:r>
      <w:r>
        <w:rPr>
          <w:rFonts w:ascii="Arial" w:eastAsia="Arial" w:hAnsi="Arial" w:cs="Arial"/>
          <w:spacing w:val="1"/>
          <w:sz w:val="24"/>
          <w:szCs w:val="24"/>
        </w:rPr>
        <w:t>onne</w:t>
      </w:r>
      <w:r>
        <w:rPr>
          <w:rFonts w:ascii="Arial" w:eastAsia="Arial" w:hAnsi="Arial" w:cs="Arial"/>
          <w:sz w:val="24"/>
          <w:szCs w:val="24"/>
        </w:rPr>
        <w:t>ct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m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z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365F43D0" w14:textId="77777777" w:rsidR="00F17B03" w:rsidRDefault="001701B9">
      <w:pPr>
        <w:spacing w:line="280" w:lineRule="exact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position w:val="-1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tro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position w:val="-1"/>
          <w:sz w:val="24"/>
          <w:szCs w:val="24"/>
        </w:rPr>
        <w:t>ce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e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w 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PI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‘S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t</w:t>
      </w:r>
      <w:r>
        <w:rPr>
          <w:rFonts w:ascii="Arial" w:eastAsia="Arial" w:hAnsi="Arial" w:cs="Arial"/>
          <w:position w:val="-1"/>
          <w:sz w:val="24"/>
          <w:szCs w:val="24"/>
        </w:rPr>
        <w:t>De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fau</w:t>
      </w:r>
      <w:r>
        <w:rPr>
          <w:rFonts w:ascii="Arial" w:eastAsia="Arial" w:hAnsi="Arial" w:cs="Arial"/>
          <w:position w:val="-1"/>
          <w:sz w:val="24"/>
          <w:szCs w:val="24"/>
        </w:rPr>
        <w:t>ltC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spacing w:val="-3"/>
          <w:position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ti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on</w:t>
      </w:r>
      <w:r>
        <w:rPr>
          <w:rFonts w:ascii="Arial" w:eastAsia="Arial" w:hAnsi="Arial" w:cs="Arial"/>
          <w:position w:val="-1"/>
          <w:sz w:val="24"/>
          <w:szCs w:val="24"/>
        </w:rPr>
        <w:t>s’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to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c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n</w:t>
      </w:r>
      <w:r>
        <w:rPr>
          <w:rFonts w:ascii="Arial" w:eastAsia="Arial" w:hAnsi="Arial" w:cs="Arial"/>
          <w:position w:val="-1"/>
          <w:sz w:val="24"/>
          <w:szCs w:val="24"/>
        </w:rPr>
        <w:t>fi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gu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re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de</w:t>
      </w:r>
      <w:r>
        <w:rPr>
          <w:rFonts w:ascii="Arial" w:eastAsia="Arial" w:hAnsi="Arial" w:cs="Arial"/>
          <w:position w:val="-1"/>
          <w:sz w:val="24"/>
          <w:szCs w:val="24"/>
        </w:rPr>
        <w:t>r</w:t>
      </w:r>
    </w:p>
    <w:p w14:paraId="7FB95D72" w14:textId="77777777" w:rsidR="00F17B03" w:rsidRDefault="001701B9">
      <w:pPr>
        <w:tabs>
          <w:tab w:val="left" w:pos="2160"/>
        </w:tabs>
        <w:ind w:left="2160" w:right="1404" w:hanging="36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•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relat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to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cra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 xml:space="preserve"> no</w:t>
      </w:r>
      <w:r>
        <w:rPr>
          <w:rFonts w:ascii="Arial" w:eastAsia="Arial" w:hAnsi="Arial" w:cs="Arial"/>
          <w:sz w:val="24"/>
          <w:szCs w:val="24"/>
        </w:rPr>
        <w:t>tic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2"/>
          <w:sz w:val="24"/>
          <w:szCs w:val="24"/>
        </w:rPr>
        <w:t>h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D2</w:t>
      </w:r>
      <w:r>
        <w:rPr>
          <w:rFonts w:ascii="Arial" w:eastAsia="Arial" w:hAnsi="Arial" w:cs="Arial"/>
          <w:spacing w:val="-1"/>
          <w:sz w:val="24"/>
          <w:szCs w:val="24"/>
        </w:rPr>
        <w:t>0</w:t>
      </w:r>
      <w:r>
        <w:rPr>
          <w:rFonts w:ascii="Arial" w:eastAsia="Arial" w:hAnsi="Arial" w:cs="Arial"/>
          <w:spacing w:val="1"/>
          <w:sz w:val="24"/>
          <w:szCs w:val="24"/>
        </w:rPr>
        <w:t>0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mo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rom</w:t>
      </w:r>
      <w:r>
        <w:rPr>
          <w:rFonts w:ascii="Arial" w:eastAsia="Arial" w:hAnsi="Arial" w:cs="Arial"/>
          <w:spacing w:val="5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ha</w:t>
      </w:r>
      <w:r>
        <w:rPr>
          <w:rFonts w:ascii="Arial" w:eastAsia="Arial" w:hAnsi="Arial" w:cs="Arial"/>
          <w:sz w:val="24"/>
          <w:szCs w:val="24"/>
        </w:rPr>
        <w:t>rgi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 cra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le</w:t>
      </w:r>
    </w:p>
    <w:p w14:paraId="0542EB48" w14:textId="77777777" w:rsidR="00F17B03" w:rsidRDefault="00F17B03">
      <w:pPr>
        <w:spacing w:before="10" w:line="180" w:lineRule="exact"/>
        <w:rPr>
          <w:sz w:val="18"/>
          <w:szCs w:val="18"/>
        </w:rPr>
      </w:pPr>
    </w:p>
    <w:p w14:paraId="7348EF36" w14:textId="77777777" w:rsidR="00F17B03" w:rsidRDefault="00F17B03">
      <w:pPr>
        <w:spacing w:line="200" w:lineRule="exact"/>
      </w:pPr>
    </w:p>
    <w:p w14:paraId="500DE473" w14:textId="77777777" w:rsidR="00F17B03" w:rsidRDefault="001701B9">
      <w:pPr>
        <w:ind w:left="1440" w:right="8221"/>
        <w:jc w:val="both"/>
        <w:rPr>
          <w:rFonts w:ascii="Arial" w:eastAsia="Arial" w:hAnsi="Arial" w:cs="Arial"/>
          <w:sz w:val="28"/>
          <w:szCs w:val="28"/>
        </w:rPr>
      </w:pPr>
      <w:bookmarkStart w:id="0" w:name="_Hlk77001906"/>
      <w:r>
        <w:rPr>
          <w:rFonts w:ascii="Arial" w:eastAsia="Arial" w:hAnsi="Arial" w:cs="Arial"/>
          <w:color w:val="005C83"/>
          <w:spacing w:val="1"/>
          <w:sz w:val="28"/>
          <w:szCs w:val="28"/>
        </w:rPr>
        <w:t>D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v</w:t>
      </w:r>
      <w:r>
        <w:rPr>
          <w:rFonts w:ascii="Arial" w:eastAsia="Arial" w:hAnsi="Arial" w:cs="Arial"/>
          <w:color w:val="005C83"/>
          <w:sz w:val="28"/>
          <w:szCs w:val="28"/>
        </w:rPr>
        <w:t>i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z w:val="28"/>
          <w:szCs w:val="28"/>
        </w:rPr>
        <w:t>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 xml:space="preserve"> 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pacing w:val="-2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bili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y</w:t>
      </w:r>
    </w:p>
    <w:p w14:paraId="4001F71B" w14:textId="77777777" w:rsidR="00F17B03" w:rsidRDefault="00F17B03">
      <w:pPr>
        <w:spacing w:line="280" w:lineRule="exact"/>
        <w:rPr>
          <w:sz w:val="28"/>
          <w:szCs w:val="28"/>
        </w:rPr>
      </w:pPr>
    </w:p>
    <w:p w14:paraId="07992DA5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 xml:space="preserve">MC33xR (Android Q and above) </w:t>
      </w:r>
    </w:p>
    <w:p w14:paraId="1A78D04F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RFD8500</w:t>
      </w:r>
    </w:p>
    <w:p w14:paraId="27DC3779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</w:t>
      </w:r>
    </w:p>
    <w:p w14:paraId="4648EF74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 Premium</w:t>
      </w:r>
    </w:p>
    <w:p w14:paraId="77170E74" w14:textId="77777777" w:rsidR="00767879" w:rsidRPr="00752A3F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RFD40 Premium Plus</w:t>
      </w:r>
    </w:p>
    <w:p w14:paraId="4A9265C3" w14:textId="77777777" w:rsidR="00767879" w:rsidRPr="00FC0857" w:rsidRDefault="00767879" w:rsidP="00767879">
      <w:pPr>
        <w:pStyle w:val="NormalWeb"/>
        <w:numPr>
          <w:ilvl w:val="0"/>
          <w:numId w:val="6"/>
        </w:numPr>
        <w:spacing w:beforeAutospacing="1" w:afterAutospacing="1"/>
        <w:ind w:right="720"/>
        <w:rPr>
          <w:color w:val="000000"/>
        </w:rPr>
      </w:pPr>
      <w:r>
        <w:t>RFD90</w:t>
      </w:r>
    </w:p>
    <w:p w14:paraId="55FC4F70" w14:textId="77777777" w:rsidR="00F17B03" w:rsidRDefault="00F17B03">
      <w:pPr>
        <w:spacing w:before="18" w:line="260" w:lineRule="exact"/>
        <w:rPr>
          <w:sz w:val="26"/>
          <w:szCs w:val="26"/>
        </w:rPr>
      </w:pPr>
    </w:p>
    <w:p w14:paraId="2E5F181A" w14:textId="4B786DB1" w:rsidR="00767879" w:rsidRPr="00767879" w:rsidRDefault="00767879">
      <w:pPr>
        <w:ind w:left="1800"/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Note: RFD8500 has been validated with TC56 (Android Oreo), TC72 (Android Pie), TC52 (Android 10), MC3</w:t>
      </w:r>
      <w:r>
        <w:rPr>
          <w:rFonts w:ascii="Arial" w:eastAsia="Arial" w:hAnsi="Arial" w:cs="Arial"/>
          <w:sz w:val="24"/>
          <w:szCs w:val="24"/>
        </w:rPr>
        <w:t>3</w:t>
      </w:r>
      <w:r w:rsidRPr="00767879">
        <w:rPr>
          <w:rFonts w:ascii="Arial" w:eastAsia="Arial" w:hAnsi="Arial" w:cs="Arial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 w:rsidRPr="00767879">
        <w:rPr>
          <w:rFonts w:ascii="Arial" w:eastAsia="Arial" w:hAnsi="Arial" w:cs="Arial"/>
          <w:sz w:val="24"/>
          <w:szCs w:val="24"/>
        </w:rPr>
        <w:t xml:space="preserve"> (Android Oreo &amp; Android 10), TC26 (Android 11, Android 10) and Commercial Phones (Android 11, Android 10).</w:t>
      </w:r>
    </w:p>
    <w:p w14:paraId="3698FC66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2617ABC0" w14:textId="77777777" w:rsidR="00F17B03" w:rsidRDefault="001701B9">
      <w:pPr>
        <w:ind w:left="1440" w:right="9168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C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m</w:t>
      </w:r>
      <w:r>
        <w:rPr>
          <w:rFonts w:ascii="Arial" w:eastAsia="Arial" w:hAnsi="Arial" w:cs="Arial"/>
          <w:color w:val="005C83"/>
          <w:sz w:val="28"/>
          <w:szCs w:val="28"/>
        </w:rPr>
        <w:t>pone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s</w:t>
      </w:r>
    </w:p>
    <w:p w14:paraId="75249E4B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8D99045" w14:textId="77777777" w:rsidR="00F17B03" w:rsidRDefault="001701B9">
      <w:pPr>
        <w:ind w:left="1440" w:right="5802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zip</w:t>
      </w:r>
      <w:r>
        <w:rPr>
          <w:rFonts w:ascii="Arial" w:eastAsia="Arial" w:hAnsi="Arial" w:cs="Arial"/>
          <w:spacing w:val="1"/>
          <w:sz w:val="24"/>
          <w:szCs w:val="24"/>
        </w:rPr>
        <w:t xml:space="preserve"> f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ins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4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w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mp</w:t>
      </w:r>
      <w:r>
        <w:rPr>
          <w:rFonts w:ascii="Arial" w:eastAsia="Arial" w:hAnsi="Arial" w:cs="Arial"/>
          <w:spacing w:val="-1"/>
          <w:sz w:val="24"/>
          <w:szCs w:val="24"/>
        </w:rPr>
        <w:t>o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z w:val="24"/>
          <w:szCs w:val="24"/>
        </w:rPr>
        <w:t>s:</w:t>
      </w:r>
    </w:p>
    <w:p w14:paraId="6D8065A1" w14:textId="77777777" w:rsidR="00F17B03" w:rsidRDefault="001701B9">
      <w:pPr>
        <w:spacing w:before="98"/>
        <w:ind w:left="1800"/>
        <w:rPr>
          <w:rFonts w:ascii="Arial" w:eastAsia="Arial" w:hAnsi="Arial" w:cs="Arial"/>
          <w:sz w:val="21"/>
          <w:szCs w:val="21"/>
        </w:rPr>
      </w:pPr>
      <w:r>
        <w:rPr>
          <w:rFonts w:ascii="Verdana" w:eastAsia="Verdana" w:hAnsi="Verdana" w:cs="Verdana"/>
          <w:sz w:val="21"/>
          <w:szCs w:val="21"/>
        </w:rPr>
        <w:t xml:space="preserve">•  </w:t>
      </w:r>
      <w:r>
        <w:rPr>
          <w:rFonts w:ascii="Verdana" w:eastAsia="Verdana" w:hAnsi="Verdana" w:cs="Verdana"/>
          <w:spacing w:val="2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R</w:t>
      </w:r>
      <w:r>
        <w:rPr>
          <w:rFonts w:ascii="Arial" w:eastAsia="Arial" w:hAnsi="Arial" w:cs="Arial"/>
          <w:sz w:val="21"/>
          <w:szCs w:val="21"/>
        </w:rPr>
        <w:t>F</w:t>
      </w:r>
      <w:r>
        <w:rPr>
          <w:rFonts w:ascii="Arial" w:eastAsia="Arial" w:hAnsi="Arial" w:cs="Arial"/>
          <w:spacing w:val="-3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D 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z w:val="21"/>
          <w:szCs w:val="21"/>
        </w:rPr>
        <w:t>P</w:t>
      </w:r>
      <w:r>
        <w:rPr>
          <w:rFonts w:ascii="Arial" w:eastAsia="Arial" w:hAnsi="Arial" w:cs="Arial"/>
          <w:spacing w:val="-1"/>
          <w:sz w:val="21"/>
          <w:szCs w:val="21"/>
        </w:rPr>
        <w:t>I</w:t>
      </w:r>
      <w:r>
        <w:rPr>
          <w:rFonts w:ascii="Arial" w:eastAsia="Arial" w:hAnsi="Arial" w:cs="Arial"/>
          <w:sz w:val="21"/>
          <w:szCs w:val="21"/>
        </w:rPr>
        <w:t xml:space="preserve">3 </w:t>
      </w:r>
      <w:r>
        <w:rPr>
          <w:rFonts w:ascii="Arial" w:eastAsia="Arial" w:hAnsi="Arial" w:cs="Arial"/>
          <w:spacing w:val="-2"/>
          <w:sz w:val="21"/>
          <w:szCs w:val="21"/>
        </w:rPr>
        <w:t>S</w:t>
      </w:r>
      <w:r>
        <w:rPr>
          <w:rFonts w:ascii="Arial" w:eastAsia="Arial" w:hAnsi="Arial" w:cs="Arial"/>
          <w:spacing w:val="-1"/>
          <w:sz w:val="21"/>
          <w:szCs w:val="21"/>
        </w:rPr>
        <w:t>D</w:t>
      </w:r>
      <w:r>
        <w:rPr>
          <w:rFonts w:ascii="Arial" w:eastAsia="Arial" w:hAnsi="Arial" w:cs="Arial"/>
          <w:sz w:val="21"/>
          <w:szCs w:val="21"/>
        </w:rPr>
        <w:t>K a</w:t>
      </w:r>
      <w:r>
        <w:rPr>
          <w:rFonts w:ascii="Arial" w:eastAsia="Arial" w:hAnsi="Arial" w:cs="Arial"/>
          <w:spacing w:val="1"/>
          <w:sz w:val="21"/>
          <w:szCs w:val="21"/>
        </w:rPr>
        <w:t>l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ng</w:t>
      </w:r>
      <w:r>
        <w:rPr>
          <w:rFonts w:ascii="Arial" w:eastAsia="Arial" w:hAnsi="Arial" w:cs="Arial"/>
          <w:spacing w:val="-3"/>
          <w:sz w:val="21"/>
          <w:szCs w:val="21"/>
        </w:rPr>
        <w:t xml:space="preserve"> </w:t>
      </w:r>
      <w:r>
        <w:rPr>
          <w:rFonts w:ascii="Arial" w:eastAsia="Arial" w:hAnsi="Arial" w:cs="Arial"/>
          <w:spacing w:val="1"/>
          <w:sz w:val="21"/>
          <w:szCs w:val="21"/>
        </w:rPr>
        <w:t>wi</w:t>
      </w:r>
      <w:r>
        <w:rPr>
          <w:rFonts w:ascii="Arial" w:eastAsia="Arial" w:hAnsi="Arial" w:cs="Arial"/>
          <w:spacing w:val="-4"/>
          <w:sz w:val="21"/>
          <w:szCs w:val="21"/>
        </w:rPr>
        <w:t>t</w:t>
      </w:r>
      <w:r>
        <w:rPr>
          <w:rFonts w:ascii="Arial" w:eastAsia="Arial" w:hAnsi="Arial" w:cs="Arial"/>
          <w:sz w:val="21"/>
          <w:szCs w:val="21"/>
        </w:rPr>
        <w:t>h Jav</w:t>
      </w:r>
      <w:r>
        <w:rPr>
          <w:rFonts w:ascii="Arial" w:eastAsia="Arial" w:hAnsi="Arial" w:cs="Arial"/>
          <w:spacing w:val="-2"/>
          <w:sz w:val="21"/>
          <w:szCs w:val="21"/>
        </w:rPr>
        <w:t>a</w:t>
      </w:r>
      <w:r>
        <w:rPr>
          <w:rFonts w:ascii="Arial" w:eastAsia="Arial" w:hAnsi="Arial" w:cs="Arial"/>
          <w:spacing w:val="1"/>
          <w:sz w:val="21"/>
          <w:szCs w:val="21"/>
        </w:rPr>
        <w:t>D</w:t>
      </w:r>
      <w:r>
        <w:rPr>
          <w:rFonts w:ascii="Arial" w:eastAsia="Arial" w:hAnsi="Arial" w:cs="Arial"/>
          <w:spacing w:val="-2"/>
          <w:sz w:val="21"/>
          <w:szCs w:val="21"/>
        </w:rPr>
        <w:t>o</w:t>
      </w:r>
      <w:r>
        <w:rPr>
          <w:rFonts w:ascii="Arial" w:eastAsia="Arial" w:hAnsi="Arial" w:cs="Arial"/>
          <w:sz w:val="21"/>
          <w:szCs w:val="21"/>
        </w:rPr>
        <w:t>c</w:t>
      </w:r>
    </w:p>
    <w:p w14:paraId="71C7C506" w14:textId="77777777" w:rsidR="00F17B03" w:rsidRDefault="00F17B03">
      <w:pPr>
        <w:spacing w:before="1" w:line="160" w:lineRule="exact"/>
        <w:rPr>
          <w:sz w:val="16"/>
          <w:szCs w:val="16"/>
        </w:rPr>
      </w:pPr>
    </w:p>
    <w:p w14:paraId="17DE7AFB" w14:textId="77777777" w:rsidR="00F17B03" w:rsidRDefault="001701B9">
      <w:pPr>
        <w:ind w:left="1440" w:right="9417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I</w:t>
      </w:r>
      <w:r>
        <w:rPr>
          <w:rFonts w:ascii="Arial" w:eastAsia="Arial" w:hAnsi="Arial" w:cs="Arial"/>
          <w:color w:val="005C83"/>
          <w:sz w:val="28"/>
          <w:szCs w:val="28"/>
        </w:rPr>
        <w:t>n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s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all</w:t>
      </w:r>
      <w:r>
        <w:rPr>
          <w:rFonts w:ascii="Arial" w:eastAsia="Arial" w:hAnsi="Arial" w:cs="Arial"/>
          <w:color w:val="005C83"/>
          <w:spacing w:val="-3"/>
          <w:sz w:val="28"/>
          <w:szCs w:val="28"/>
        </w:rPr>
        <w:t>a</w:t>
      </w:r>
      <w:r>
        <w:rPr>
          <w:rFonts w:ascii="Arial" w:eastAsia="Arial" w:hAnsi="Arial" w:cs="Arial"/>
          <w:color w:val="005C83"/>
          <w:spacing w:val="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ion</w:t>
      </w:r>
    </w:p>
    <w:p w14:paraId="4D20B624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7AF85D70" w14:textId="77777777" w:rsidR="00F17B03" w:rsidRDefault="001701B9">
      <w:pPr>
        <w:ind w:left="1440" w:right="757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up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rted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rati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yst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z w:val="24"/>
          <w:szCs w:val="24"/>
        </w:rPr>
        <w:t>s:</w:t>
      </w:r>
    </w:p>
    <w:p w14:paraId="25259424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6B3F79F2" w14:textId="77777777" w:rsidR="00767879" w:rsidRDefault="001701B9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CF46B4">
        <w:rPr>
          <w:rFonts w:ascii="Arial" w:eastAsia="Arial" w:hAnsi="Arial" w:cs="Arial"/>
          <w:sz w:val="24"/>
          <w:szCs w:val="24"/>
        </w:rPr>
        <w:t>A</w:t>
      </w:r>
      <w:r w:rsidRPr="00CF46B4">
        <w:rPr>
          <w:rFonts w:ascii="Arial" w:eastAsia="Arial" w:hAnsi="Arial" w:cs="Arial"/>
          <w:spacing w:val="1"/>
          <w:sz w:val="24"/>
          <w:szCs w:val="24"/>
        </w:rPr>
        <w:t>nd</w:t>
      </w:r>
      <w:r w:rsidRPr="00CF46B4">
        <w:rPr>
          <w:rFonts w:ascii="Arial" w:eastAsia="Arial" w:hAnsi="Arial" w:cs="Arial"/>
          <w:sz w:val="24"/>
          <w:szCs w:val="24"/>
        </w:rPr>
        <w:t>roid</w:t>
      </w:r>
      <w:r w:rsidRPr="00CF46B4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621385" w:rsidRPr="00CF46B4">
        <w:rPr>
          <w:rFonts w:ascii="Arial" w:eastAsia="Arial" w:hAnsi="Arial" w:cs="Arial"/>
          <w:spacing w:val="-1"/>
          <w:sz w:val="24"/>
          <w:szCs w:val="24"/>
        </w:rPr>
        <w:t xml:space="preserve">Oreo </w:t>
      </w:r>
      <w:r w:rsidRPr="00CF46B4">
        <w:rPr>
          <w:rFonts w:ascii="Arial" w:eastAsia="Arial" w:hAnsi="Arial" w:cs="Arial"/>
          <w:spacing w:val="-1"/>
          <w:sz w:val="24"/>
          <w:szCs w:val="24"/>
        </w:rPr>
        <w:t>a</w:t>
      </w:r>
      <w:r w:rsidRPr="00CF46B4">
        <w:rPr>
          <w:rFonts w:ascii="Arial" w:eastAsia="Arial" w:hAnsi="Arial" w:cs="Arial"/>
          <w:spacing w:val="1"/>
          <w:sz w:val="24"/>
          <w:szCs w:val="24"/>
        </w:rPr>
        <w:t>n</w:t>
      </w:r>
      <w:r w:rsidRPr="00CF46B4">
        <w:rPr>
          <w:rFonts w:ascii="Arial" w:eastAsia="Arial" w:hAnsi="Arial" w:cs="Arial"/>
          <w:sz w:val="24"/>
          <w:szCs w:val="24"/>
        </w:rPr>
        <w:t>d</w:t>
      </w:r>
      <w:r w:rsidRPr="00CF46B4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CF46B4">
        <w:rPr>
          <w:rFonts w:ascii="Arial" w:eastAsia="Arial" w:hAnsi="Arial" w:cs="Arial"/>
          <w:sz w:val="24"/>
          <w:szCs w:val="24"/>
        </w:rPr>
        <w:t>l</w:t>
      </w:r>
      <w:r w:rsidRPr="00CF46B4">
        <w:rPr>
          <w:rFonts w:ascii="Arial" w:eastAsia="Arial" w:hAnsi="Arial" w:cs="Arial"/>
          <w:spacing w:val="1"/>
          <w:sz w:val="24"/>
          <w:szCs w:val="24"/>
        </w:rPr>
        <w:t>a</w:t>
      </w:r>
      <w:r w:rsidRPr="00CF46B4">
        <w:rPr>
          <w:rFonts w:ascii="Arial" w:eastAsia="Arial" w:hAnsi="Arial" w:cs="Arial"/>
          <w:spacing w:val="-2"/>
          <w:sz w:val="24"/>
          <w:szCs w:val="24"/>
        </w:rPr>
        <w:t>t</w:t>
      </w:r>
      <w:r w:rsidRPr="00CF46B4">
        <w:rPr>
          <w:rFonts w:ascii="Arial" w:eastAsia="Arial" w:hAnsi="Arial" w:cs="Arial"/>
          <w:spacing w:val="1"/>
          <w:sz w:val="24"/>
          <w:szCs w:val="24"/>
        </w:rPr>
        <w:t>e</w:t>
      </w:r>
      <w:r w:rsidRPr="00CF46B4">
        <w:rPr>
          <w:rFonts w:ascii="Arial" w:eastAsia="Arial" w:hAnsi="Arial" w:cs="Arial"/>
          <w:sz w:val="24"/>
          <w:szCs w:val="24"/>
        </w:rPr>
        <w:t>r f</w:t>
      </w:r>
      <w:r w:rsidRPr="00CF46B4">
        <w:rPr>
          <w:rFonts w:ascii="Arial" w:eastAsia="Arial" w:hAnsi="Arial" w:cs="Arial"/>
          <w:spacing w:val="1"/>
          <w:sz w:val="24"/>
          <w:szCs w:val="24"/>
        </w:rPr>
        <w:t>o</w:t>
      </w:r>
      <w:r w:rsidRPr="00CF46B4">
        <w:rPr>
          <w:rFonts w:ascii="Arial" w:eastAsia="Arial" w:hAnsi="Arial" w:cs="Arial"/>
          <w:sz w:val="24"/>
          <w:szCs w:val="24"/>
        </w:rPr>
        <w:t xml:space="preserve">r </w:t>
      </w:r>
      <w:r w:rsidRPr="00CF46B4">
        <w:rPr>
          <w:rFonts w:ascii="Arial" w:eastAsia="Arial" w:hAnsi="Arial" w:cs="Arial"/>
          <w:spacing w:val="-1"/>
          <w:sz w:val="24"/>
          <w:szCs w:val="24"/>
        </w:rPr>
        <w:t>R</w:t>
      </w:r>
      <w:r w:rsidRPr="00CF46B4">
        <w:rPr>
          <w:rFonts w:ascii="Arial" w:eastAsia="Arial" w:hAnsi="Arial" w:cs="Arial"/>
          <w:sz w:val="24"/>
          <w:szCs w:val="24"/>
        </w:rPr>
        <w:t>F</w:t>
      </w:r>
      <w:r w:rsidRPr="00CF46B4">
        <w:rPr>
          <w:rFonts w:ascii="Arial" w:eastAsia="Arial" w:hAnsi="Arial" w:cs="Arial"/>
          <w:spacing w:val="-1"/>
          <w:sz w:val="24"/>
          <w:szCs w:val="24"/>
        </w:rPr>
        <w:t>D</w:t>
      </w:r>
      <w:r w:rsidRPr="00CF46B4">
        <w:rPr>
          <w:rFonts w:ascii="Arial" w:eastAsia="Arial" w:hAnsi="Arial" w:cs="Arial"/>
          <w:spacing w:val="1"/>
          <w:sz w:val="24"/>
          <w:szCs w:val="24"/>
        </w:rPr>
        <w:t>8</w:t>
      </w:r>
      <w:r w:rsidRPr="00CF46B4">
        <w:rPr>
          <w:rFonts w:ascii="Arial" w:eastAsia="Arial" w:hAnsi="Arial" w:cs="Arial"/>
          <w:spacing w:val="-1"/>
          <w:sz w:val="24"/>
          <w:szCs w:val="24"/>
        </w:rPr>
        <w:t>5</w:t>
      </w:r>
      <w:r w:rsidRPr="00CF46B4">
        <w:rPr>
          <w:rFonts w:ascii="Arial" w:eastAsia="Arial" w:hAnsi="Arial" w:cs="Arial"/>
          <w:spacing w:val="1"/>
          <w:sz w:val="24"/>
          <w:szCs w:val="24"/>
        </w:rPr>
        <w:t>0</w:t>
      </w:r>
      <w:r w:rsidRPr="00CF46B4">
        <w:rPr>
          <w:rFonts w:ascii="Arial" w:eastAsia="Arial" w:hAnsi="Arial" w:cs="Arial"/>
          <w:sz w:val="24"/>
          <w:szCs w:val="24"/>
        </w:rPr>
        <w:t>0</w:t>
      </w:r>
      <w:r w:rsidR="00767879">
        <w:rPr>
          <w:rFonts w:ascii="Arial" w:eastAsia="Arial" w:hAnsi="Arial" w:cs="Arial"/>
          <w:sz w:val="24"/>
          <w:szCs w:val="24"/>
        </w:rPr>
        <w:t xml:space="preserve">, </w:t>
      </w:r>
      <w:r w:rsidRPr="00767879">
        <w:rPr>
          <w:rFonts w:ascii="Arial" w:eastAsia="Arial" w:hAnsi="Arial" w:cs="Arial"/>
          <w:sz w:val="24"/>
          <w:szCs w:val="24"/>
        </w:rPr>
        <w:t>M</w:t>
      </w:r>
      <w:r w:rsidRPr="00767879">
        <w:rPr>
          <w:rFonts w:ascii="Arial" w:eastAsia="Arial" w:hAnsi="Arial" w:cs="Arial"/>
          <w:spacing w:val="-1"/>
          <w:sz w:val="24"/>
          <w:szCs w:val="24"/>
        </w:rPr>
        <w:t>C</w:t>
      </w:r>
      <w:r w:rsidRPr="00767879">
        <w:rPr>
          <w:rFonts w:ascii="Arial" w:eastAsia="Arial" w:hAnsi="Arial" w:cs="Arial"/>
          <w:spacing w:val="1"/>
          <w:sz w:val="24"/>
          <w:szCs w:val="24"/>
        </w:rPr>
        <w:t>3</w:t>
      </w:r>
      <w:r w:rsidRPr="00767879">
        <w:rPr>
          <w:rFonts w:ascii="Arial" w:eastAsia="Arial" w:hAnsi="Arial" w:cs="Arial"/>
          <w:spacing w:val="-1"/>
          <w:sz w:val="24"/>
          <w:szCs w:val="24"/>
        </w:rPr>
        <w:t>3</w:t>
      </w:r>
      <w:r w:rsidRPr="00767879">
        <w:rPr>
          <w:rFonts w:ascii="Arial" w:eastAsia="Arial" w:hAnsi="Arial" w:cs="Arial"/>
          <w:sz w:val="24"/>
          <w:szCs w:val="24"/>
        </w:rPr>
        <w:t xml:space="preserve">xR </w:t>
      </w:r>
    </w:p>
    <w:p w14:paraId="3319315A" w14:textId="77777777" w:rsidR="00767879" w:rsidRDefault="00621385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A</w:t>
      </w:r>
      <w:r w:rsidRPr="00767879">
        <w:rPr>
          <w:rFonts w:ascii="Arial" w:eastAsia="Arial" w:hAnsi="Arial" w:cs="Arial"/>
          <w:spacing w:val="1"/>
          <w:sz w:val="24"/>
          <w:szCs w:val="24"/>
        </w:rPr>
        <w:t>nd</w:t>
      </w:r>
      <w:r w:rsidRPr="00767879">
        <w:rPr>
          <w:rFonts w:ascii="Arial" w:eastAsia="Arial" w:hAnsi="Arial" w:cs="Arial"/>
          <w:sz w:val="24"/>
          <w:szCs w:val="24"/>
        </w:rPr>
        <w:t>roid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767879" w:rsidRPr="00767879">
        <w:rPr>
          <w:rFonts w:ascii="Arial" w:eastAsia="Arial" w:hAnsi="Arial" w:cs="Arial"/>
          <w:sz w:val="24"/>
          <w:szCs w:val="24"/>
        </w:rPr>
        <w:t>10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pacing w:val="-1"/>
          <w:sz w:val="24"/>
          <w:szCs w:val="24"/>
        </w:rPr>
        <w:t>n</w:t>
      </w:r>
      <w:r w:rsidRPr="00767879">
        <w:rPr>
          <w:rFonts w:ascii="Arial" w:eastAsia="Arial" w:hAnsi="Arial" w:cs="Arial"/>
          <w:sz w:val="24"/>
          <w:szCs w:val="24"/>
        </w:rPr>
        <w:t>d</w:t>
      </w:r>
      <w:r w:rsidRPr="0076787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z w:val="24"/>
          <w:szCs w:val="24"/>
        </w:rPr>
        <w:t>l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z w:val="24"/>
          <w:szCs w:val="24"/>
        </w:rPr>
        <w:t>t</w:t>
      </w:r>
      <w:r w:rsidRPr="00767879">
        <w:rPr>
          <w:rFonts w:ascii="Arial" w:eastAsia="Arial" w:hAnsi="Arial" w:cs="Arial"/>
          <w:spacing w:val="1"/>
          <w:sz w:val="24"/>
          <w:szCs w:val="24"/>
        </w:rPr>
        <w:t>e</w:t>
      </w:r>
      <w:r w:rsidRPr="00767879">
        <w:rPr>
          <w:rFonts w:ascii="Arial" w:eastAsia="Arial" w:hAnsi="Arial" w:cs="Arial"/>
          <w:sz w:val="24"/>
          <w:szCs w:val="24"/>
        </w:rPr>
        <w:t xml:space="preserve">r </w:t>
      </w:r>
      <w:r w:rsidRPr="00767879">
        <w:rPr>
          <w:rFonts w:ascii="Arial" w:eastAsia="Arial" w:hAnsi="Arial" w:cs="Arial"/>
          <w:spacing w:val="-2"/>
          <w:sz w:val="24"/>
          <w:szCs w:val="24"/>
        </w:rPr>
        <w:t>f</w:t>
      </w:r>
      <w:r w:rsidRPr="00767879">
        <w:rPr>
          <w:rFonts w:ascii="Arial" w:eastAsia="Arial" w:hAnsi="Arial" w:cs="Arial"/>
          <w:spacing w:val="1"/>
          <w:sz w:val="24"/>
          <w:szCs w:val="24"/>
        </w:rPr>
        <w:t>o</w:t>
      </w:r>
      <w:r w:rsidRPr="00767879">
        <w:rPr>
          <w:rFonts w:ascii="Arial" w:eastAsia="Arial" w:hAnsi="Arial" w:cs="Arial"/>
          <w:sz w:val="24"/>
          <w:szCs w:val="24"/>
        </w:rPr>
        <w:t>r RFD40</w:t>
      </w:r>
    </w:p>
    <w:p w14:paraId="7D5E98D9" w14:textId="1BF94F49" w:rsidR="00767879" w:rsidRPr="00767879" w:rsidRDefault="004753CB" w:rsidP="00767879">
      <w:pPr>
        <w:pStyle w:val="ListParagraph"/>
        <w:numPr>
          <w:ilvl w:val="0"/>
          <w:numId w:val="6"/>
        </w:numPr>
        <w:rPr>
          <w:rFonts w:ascii="Arial" w:eastAsia="Arial" w:hAnsi="Arial" w:cs="Arial"/>
          <w:sz w:val="24"/>
          <w:szCs w:val="24"/>
        </w:rPr>
      </w:pPr>
      <w:r w:rsidRPr="00767879">
        <w:rPr>
          <w:rFonts w:ascii="Arial" w:eastAsia="Arial" w:hAnsi="Arial" w:cs="Arial"/>
          <w:sz w:val="24"/>
          <w:szCs w:val="24"/>
        </w:rPr>
        <w:t>A</w:t>
      </w:r>
      <w:r w:rsidRPr="00767879">
        <w:rPr>
          <w:rFonts w:ascii="Arial" w:eastAsia="Arial" w:hAnsi="Arial" w:cs="Arial"/>
          <w:spacing w:val="1"/>
          <w:sz w:val="24"/>
          <w:szCs w:val="24"/>
        </w:rPr>
        <w:t>nd</w:t>
      </w:r>
      <w:r w:rsidRPr="00767879">
        <w:rPr>
          <w:rFonts w:ascii="Arial" w:eastAsia="Arial" w:hAnsi="Arial" w:cs="Arial"/>
          <w:sz w:val="24"/>
          <w:szCs w:val="24"/>
        </w:rPr>
        <w:t>roid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767879" w:rsidRPr="00767879">
        <w:rPr>
          <w:rFonts w:ascii="Arial" w:eastAsia="Arial" w:hAnsi="Arial" w:cs="Arial"/>
          <w:sz w:val="24"/>
          <w:szCs w:val="24"/>
        </w:rPr>
        <w:t>10</w:t>
      </w:r>
      <w:r w:rsidRPr="00767879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pacing w:val="-1"/>
          <w:sz w:val="24"/>
          <w:szCs w:val="24"/>
        </w:rPr>
        <w:t>n</w:t>
      </w:r>
      <w:r w:rsidRPr="00767879">
        <w:rPr>
          <w:rFonts w:ascii="Arial" w:eastAsia="Arial" w:hAnsi="Arial" w:cs="Arial"/>
          <w:sz w:val="24"/>
          <w:szCs w:val="24"/>
        </w:rPr>
        <w:t>d</w:t>
      </w:r>
      <w:r w:rsidRPr="00767879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767879">
        <w:rPr>
          <w:rFonts w:ascii="Arial" w:eastAsia="Arial" w:hAnsi="Arial" w:cs="Arial"/>
          <w:sz w:val="24"/>
          <w:szCs w:val="24"/>
        </w:rPr>
        <w:t>l</w:t>
      </w:r>
      <w:r w:rsidRPr="00767879">
        <w:rPr>
          <w:rFonts w:ascii="Arial" w:eastAsia="Arial" w:hAnsi="Arial" w:cs="Arial"/>
          <w:spacing w:val="1"/>
          <w:sz w:val="24"/>
          <w:szCs w:val="24"/>
        </w:rPr>
        <w:t>a</w:t>
      </w:r>
      <w:r w:rsidRPr="00767879">
        <w:rPr>
          <w:rFonts w:ascii="Arial" w:eastAsia="Arial" w:hAnsi="Arial" w:cs="Arial"/>
          <w:sz w:val="24"/>
          <w:szCs w:val="24"/>
        </w:rPr>
        <w:t>t</w:t>
      </w:r>
      <w:r w:rsidRPr="00767879">
        <w:rPr>
          <w:rFonts w:ascii="Arial" w:eastAsia="Arial" w:hAnsi="Arial" w:cs="Arial"/>
          <w:spacing w:val="1"/>
          <w:sz w:val="24"/>
          <w:szCs w:val="24"/>
        </w:rPr>
        <w:t>e</w:t>
      </w:r>
      <w:r w:rsidRPr="00767879">
        <w:rPr>
          <w:rFonts w:ascii="Arial" w:eastAsia="Arial" w:hAnsi="Arial" w:cs="Arial"/>
          <w:sz w:val="24"/>
          <w:szCs w:val="24"/>
        </w:rPr>
        <w:t xml:space="preserve">r </w:t>
      </w:r>
      <w:r w:rsidRPr="00767879">
        <w:rPr>
          <w:rFonts w:ascii="Arial" w:eastAsia="Arial" w:hAnsi="Arial" w:cs="Arial"/>
          <w:spacing w:val="-2"/>
          <w:sz w:val="24"/>
          <w:szCs w:val="24"/>
        </w:rPr>
        <w:t>f</w:t>
      </w:r>
      <w:r w:rsidRPr="00767879">
        <w:rPr>
          <w:rFonts w:ascii="Arial" w:eastAsia="Arial" w:hAnsi="Arial" w:cs="Arial"/>
          <w:spacing w:val="1"/>
          <w:sz w:val="24"/>
          <w:szCs w:val="24"/>
        </w:rPr>
        <w:t>o</w:t>
      </w:r>
      <w:r w:rsidRPr="00767879">
        <w:rPr>
          <w:rFonts w:ascii="Arial" w:eastAsia="Arial" w:hAnsi="Arial" w:cs="Arial"/>
          <w:sz w:val="24"/>
          <w:szCs w:val="24"/>
        </w:rPr>
        <w:t xml:space="preserve">r RFD40 Premium and </w:t>
      </w:r>
      <w:r w:rsidR="001918D7">
        <w:rPr>
          <w:rFonts w:ascii="Arial" w:eastAsia="Arial" w:hAnsi="Arial" w:cs="Arial"/>
          <w:sz w:val="24"/>
          <w:szCs w:val="24"/>
        </w:rPr>
        <w:t xml:space="preserve">RFD40 </w:t>
      </w:r>
      <w:r w:rsidRPr="00767879">
        <w:rPr>
          <w:rFonts w:ascii="Arial" w:eastAsia="Arial" w:hAnsi="Arial" w:cs="Arial"/>
          <w:sz w:val="24"/>
          <w:szCs w:val="24"/>
        </w:rPr>
        <w:t>Premium plus</w:t>
      </w:r>
    </w:p>
    <w:p w14:paraId="5AF6B873" w14:textId="73AE361B" w:rsidR="00CF46B4" w:rsidRPr="00767879" w:rsidRDefault="00CF46B4" w:rsidP="00767879">
      <w:pPr>
        <w:pStyle w:val="ListParagraph"/>
        <w:numPr>
          <w:ilvl w:val="0"/>
          <w:numId w:val="6"/>
        </w:numPr>
        <w:spacing w:line="468" w:lineRule="auto"/>
        <w:ind w:right="2929"/>
        <w:rPr>
          <w:rFonts w:ascii="Arial" w:eastAsia="Arial" w:hAnsi="Arial" w:cs="Arial"/>
          <w:sz w:val="24"/>
          <w:szCs w:val="24"/>
        </w:rPr>
      </w:pPr>
      <w:r w:rsidRPr="00767879">
        <w:rPr>
          <w:rFonts w:ascii="Verdana" w:eastAsia="Verdana" w:hAnsi="Verdana" w:cs="Verdana"/>
          <w:sz w:val="24"/>
          <w:szCs w:val="24"/>
        </w:rPr>
        <w:t xml:space="preserve">Android </w:t>
      </w:r>
      <w:r w:rsidR="00767879" w:rsidRPr="00767879">
        <w:rPr>
          <w:rFonts w:ascii="Verdana" w:eastAsia="Verdana" w:hAnsi="Verdana" w:cs="Verdana"/>
          <w:sz w:val="24"/>
          <w:szCs w:val="24"/>
        </w:rPr>
        <w:t>10</w:t>
      </w:r>
      <w:r w:rsidRPr="00767879">
        <w:rPr>
          <w:rFonts w:ascii="Verdana" w:eastAsia="Verdana" w:hAnsi="Verdana" w:cs="Verdana"/>
          <w:sz w:val="24"/>
          <w:szCs w:val="24"/>
        </w:rPr>
        <w:t xml:space="preserve"> and later for RFD90 </w:t>
      </w:r>
    </w:p>
    <w:p w14:paraId="4FD8FF93" w14:textId="77777777" w:rsidR="00CF46B4" w:rsidRDefault="00CF46B4" w:rsidP="004753CB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5D595E45" w14:textId="77777777" w:rsidR="00CF46B4" w:rsidRDefault="00CF46B4" w:rsidP="004753CB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1E93F745" w14:textId="67BA43B8" w:rsidR="004753CB" w:rsidRDefault="004753CB" w:rsidP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6FC4E014" w14:textId="77777777" w:rsidR="004753CB" w:rsidRDefault="004753CB" w:rsidP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bookmarkEnd w:id="0"/>
    <w:p w14:paraId="1F60ED9A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1F8668E8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6E14F7B6" w14:textId="77777777" w:rsidR="00621385" w:rsidRDefault="00621385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</w:p>
    <w:p w14:paraId="7668B57A" w14:textId="65A46073" w:rsidR="00F17B03" w:rsidRDefault="001701B9">
      <w:pPr>
        <w:spacing w:line="468" w:lineRule="auto"/>
        <w:ind w:left="1440" w:right="2929"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>r sy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q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r</w:t>
      </w:r>
      <w:r>
        <w:rPr>
          <w:rFonts w:ascii="Arial" w:eastAsia="Arial" w:hAnsi="Arial" w:cs="Arial"/>
          <w:spacing w:val="1"/>
          <w:sz w:val="24"/>
          <w:szCs w:val="24"/>
        </w:rPr>
        <w:t>em</w:t>
      </w:r>
      <w:r>
        <w:rPr>
          <w:rFonts w:ascii="Arial" w:eastAsia="Arial" w:hAnsi="Arial" w:cs="Arial"/>
          <w:spacing w:val="-1"/>
          <w:sz w:val="24"/>
          <w:szCs w:val="24"/>
        </w:rPr>
        <w:t>e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2"/>
          <w:sz w:val="24"/>
          <w:szCs w:val="24"/>
        </w:rPr>
        <w:t>s</w:t>
      </w:r>
      <w:r>
        <w:rPr>
          <w:rFonts w:ascii="Arial" w:eastAsia="Arial" w:hAnsi="Arial" w:cs="Arial"/>
          <w:sz w:val="24"/>
          <w:szCs w:val="24"/>
        </w:rPr>
        <w:t>:</w:t>
      </w:r>
    </w:p>
    <w:p w14:paraId="2A070507" w14:textId="64137C7D" w:rsidR="00F17B03" w:rsidRDefault="001701B9">
      <w:pPr>
        <w:spacing w:before="23"/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Dev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2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pu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rs: </w:t>
      </w:r>
      <w:r>
        <w:rPr>
          <w:rFonts w:ascii="Arial" w:eastAsia="Arial" w:hAnsi="Arial" w:cs="Arial"/>
          <w:spacing w:val="1"/>
          <w:sz w:val="24"/>
          <w:szCs w:val="24"/>
        </w:rPr>
        <w:t>W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d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ws </w:t>
      </w:r>
      <w:r>
        <w:rPr>
          <w:rFonts w:ascii="Arial" w:eastAsia="Arial" w:hAnsi="Arial" w:cs="Arial"/>
          <w:spacing w:val="-1"/>
          <w:sz w:val="24"/>
          <w:szCs w:val="24"/>
        </w:rPr>
        <w:t>1</w:t>
      </w:r>
      <w:r>
        <w:rPr>
          <w:rFonts w:ascii="Arial" w:eastAsia="Arial" w:hAnsi="Arial" w:cs="Arial"/>
          <w:sz w:val="24"/>
          <w:szCs w:val="24"/>
        </w:rPr>
        <w:t>0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/</w:t>
      </w:r>
      <w:r w:rsidR="001918D7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>4</w:t>
      </w:r>
      <w:r>
        <w:rPr>
          <w:rFonts w:ascii="Arial" w:eastAsia="Arial" w:hAnsi="Arial" w:cs="Arial"/>
          <w:spacing w:val="-1"/>
          <w:sz w:val="24"/>
          <w:szCs w:val="24"/>
        </w:rPr>
        <w:t>-b</w:t>
      </w:r>
      <w:r>
        <w:rPr>
          <w:rFonts w:ascii="Arial" w:eastAsia="Arial" w:hAnsi="Arial" w:cs="Arial"/>
          <w:sz w:val="24"/>
          <w:szCs w:val="24"/>
        </w:rPr>
        <w:t>it</w:t>
      </w:r>
    </w:p>
    <w:p w14:paraId="6A58B32F" w14:textId="04C7FA93" w:rsidR="00F17B03" w:rsidRDefault="001701B9">
      <w:pPr>
        <w:ind w:left="1800"/>
        <w:rPr>
          <w:rFonts w:ascii="Arial" w:eastAsia="Arial" w:hAnsi="Arial" w:cs="Arial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• </w:t>
      </w:r>
      <w:r>
        <w:rPr>
          <w:rFonts w:ascii="Verdana" w:eastAsia="Verdana" w:hAnsi="Verdana" w:cs="Verdana"/>
          <w:spacing w:val="60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nd</w:t>
      </w:r>
      <w:r>
        <w:rPr>
          <w:rFonts w:ascii="Arial" w:eastAsia="Arial" w:hAnsi="Arial" w:cs="Arial"/>
          <w:sz w:val="24"/>
          <w:szCs w:val="24"/>
        </w:rPr>
        <w:t>roi</w:t>
      </w:r>
      <w:r>
        <w:rPr>
          <w:rFonts w:ascii="Arial" w:eastAsia="Arial" w:hAnsi="Arial" w:cs="Arial"/>
          <w:spacing w:val="-2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: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St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io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sz w:val="24"/>
          <w:szCs w:val="24"/>
        </w:rPr>
        <w:t>(</w:t>
      </w:r>
      <w:r>
        <w:rPr>
          <w:rFonts w:ascii="Arial" w:eastAsia="Arial" w:hAnsi="Arial" w:cs="Arial"/>
          <w:spacing w:val="1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.3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2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d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1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d</w:t>
      </w:r>
      <w:r>
        <w:rPr>
          <w:rFonts w:ascii="Arial" w:eastAsia="Arial" w:hAnsi="Arial" w:cs="Arial"/>
          <w:sz w:val="24"/>
          <w:szCs w:val="24"/>
        </w:rPr>
        <w:t>roid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 xml:space="preserve">l </w:t>
      </w:r>
      <w:r w:rsidR="004753CB">
        <w:rPr>
          <w:rFonts w:ascii="Arial" w:eastAsia="Arial" w:hAnsi="Arial" w:cs="Arial"/>
          <w:spacing w:val="-1"/>
          <w:sz w:val="24"/>
          <w:szCs w:val="24"/>
        </w:rPr>
        <w:t>2</w:t>
      </w:r>
      <w:r w:rsidR="001918D7">
        <w:rPr>
          <w:rFonts w:ascii="Arial" w:eastAsia="Arial" w:hAnsi="Arial" w:cs="Arial"/>
          <w:spacing w:val="-1"/>
          <w:sz w:val="24"/>
          <w:szCs w:val="24"/>
        </w:rPr>
        <w:t>6</w:t>
      </w:r>
      <w:r>
        <w:rPr>
          <w:rFonts w:ascii="Arial" w:eastAsia="Arial" w:hAnsi="Arial" w:cs="Arial"/>
          <w:spacing w:val="1"/>
          <w:sz w:val="24"/>
          <w:szCs w:val="24"/>
        </w:rPr>
        <w:t xml:space="preserve"> 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3"/>
          <w:sz w:val="24"/>
          <w:szCs w:val="24"/>
        </w:rPr>
        <w:t>l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r</w:t>
      </w:r>
    </w:p>
    <w:p w14:paraId="67DF0383" w14:textId="77777777" w:rsidR="00F17B03" w:rsidRDefault="00F17B03">
      <w:pPr>
        <w:spacing w:before="1" w:line="280" w:lineRule="exact"/>
        <w:rPr>
          <w:sz w:val="28"/>
          <w:szCs w:val="28"/>
        </w:rPr>
      </w:pPr>
    </w:p>
    <w:p w14:paraId="7196B8F0" w14:textId="77777777" w:rsidR="00F17B03" w:rsidRDefault="001701B9">
      <w:pPr>
        <w:ind w:left="1440" w:right="897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Important N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te:</w:t>
      </w:r>
    </w:p>
    <w:p w14:paraId="3E41D529" w14:textId="77777777" w:rsidR="00F17B03" w:rsidRDefault="00F17B03">
      <w:pPr>
        <w:spacing w:before="19" w:line="260" w:lineRule="exact"/>
        <w:rPr>
          <w:sz w:val="26"/>
          <w:szCs w:val="26"/>
        </w:rPr>
      </w:pPr>
    </w:p>
    <w:p w14:paraId="7E9B570A" w14:textId="77777777" w:rsidR="00F17B03" w:rsidRDefault="001701B9">
      <w:pPr>
        <w:spacing w:line="264" w:lineRule="auto"/>
        <w:ind w:left="1440" w:right="1437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-1"/>
          <w:sz w:val="24"/>
          <w:szCs w:val="24"/>
        </w:rPr>
        <w:t>F</w:t>
      </w:r>
      <w:r>
        <w:rPr>
          <w:rFonts w:ascii="Arial" w:eastAsia="Arial" w:hAnsi="Arial" w:cs="Arial"/>
          <w:b/>
          <w:sz w:val="24"/>
          <w:szCs w:val="24"/>
        </w:rPr>
        <w:t>ID API3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Android </w:t>
      </w:r>
      <w:r>
        <w:rPr>
          <w:rFonts w:ascii="Arial" w:eastAsia="Arial" w:hAnsi="Arial" w:cs="Arial"/>
          <w:b/>
          <w:spacing w:val="-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DK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quir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s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ndroid</w:t>
      </w:r>
      <w:r>
        <w:rPr>
          <w:rFonts w:ascii="Arial" w:eastAsia="Arial" w:hAnsi="Arial" w:cs="Arial"/>
          <w:b/>
          <w:spacing w:val="-2"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2"/>
          <w:sz w:val="24"/>
          <w:szCs w:val="24"/>
        </w:rPr>
        <w:t>t</w:t>
      </w:r>
      <w:r>
        <w:rPr>
          <w:rFonts w:ascii="Arial" w:eastAsia="Arial" w:hAnsi="Arial" w:cs="Arial"/>
          <w:b/>
          <w:spacing w:val="-1"/>
          <w:sz w:val="24"/>
          <w:szCs w:val="24"/>
        </w:rPr>
        <w:t>-</w:t>
      </w:r>
      <w:r>
        <w:rPr>
          <w:rFonts w:ascii="Arial" w:eastAsia="Arial" w:hAnsi="Arial" w:cs="Arial"/>
          <w:b/>
          <w:spacing w:val="1"/>
          <w:sz w:val="24"/>
          <w:szCs w:val="24"/>
        </w:rPr>
        <w:t>v</w:t>
      </w:r>
      <w:r>
        <w:rPr>
          <w:rFonts w:ascii="Arial" w:eastAsia="Arial" w:hAnsi="Arial" w:cs="Arial"/>
          <w:b/>
          <w:sz w:val="24"/>
          <w:szCs w:val="24"/>
        </w:rPr>
        <w:t>4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 xml:space="preserve">to run if </w:t>
      </w:r>
      <w:r>
        <w:rPr>
          <w:rFonts w:ascii="Arial" w:eastAsia="Arial" w:hAnsi="Arial" w:cs="Arial"/>
          <w:b/>
          <w:spacing w:val="-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 xml:space="preserve">ndroid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ppli</w:t>
      </w:r>
      <w:r>
        <w:rPr>
          <w:rFonts w:ascii="Arial" w:eastAsia="Arial" w:hAnsi="Arial" w:cs="Arial"/>
          <w:b/>
          <w:spacing w:val="-1"/>
          <w:sz w:val="24"/>
          <w:szCs w:val="24"/>
        </w:rPr>
        <w:t>c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tion is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c</w:t>
      </w:r>
      <w:r>
        <w:rPr>
          <w:rFonts w:ascii="Arial" w:eastAsia="Arial" w:hAnsi="Arial" w:cs="Arial"/>
          <w:b/>
          <w:spacing w:val="-2"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ea</w:t>
      </w:r>
      <w:r>
        <w:rPr>
          <w:rFonts w:ascii="Arial" w:eastAsia="Arial" w:hAnsi="Arial" w:cs="Arial"/>
          <w:b/>
          <w:sz w:val="24"/>
          <w:szCs w:val="24"/>
        </w:rPr>
        <w:t xml:space="preserve">ted </w:t>
      </w:r>
      <w:r>
        <w:rPr>
          <w:rFonts w:ascii="Arial" w:eastAsia="Arial" w:hAnsi="Arial" w:cs="Arial"/>
          <w:b/>
          <w:spacing w:val="-1"/>
          <w:sz w:val="24"/>
          <w:szCs w:val="24"/>
        </w:rPr>
        <w:t>w</w:t>
      </w:r>
      <w:r>
        <w:rPr>
          <w:rFonts w:ascii="Arial" w:eastAsia="Arial" w:hAnsi="Arial" w:cs="Arial"/>
          <w:b/>
          <w:sz w:val="24"/>
          <w:szCs w:val="24"/>
        </w:rPr>
        <w:t>itho</w:t>
      </w:r>
      <w:r>
        <w:rPr>
          <w:rFonts w:ascii="Arial" w:eastAsia="Arial" w:hAnsi="Arial" w:cs="Arial"/>
          <w:b/>
          <w:spacing w:val="-1"/>
          <w:sz w:val="24"/>
          <w:szCs w:val="24"/>
        </w:rPr>
        <w:t>u</w:t>
      </w:r>
      <w:r>
        <w:rPr>
          <w:rFonts w:ascii="Arial" w:eastAsia="Arial" w:hAnsi="Arial" w:cs="Arial"/>
          <w:b/>
          <w:sz w:val="24"/>
          <w:szCs w:val="24"/>
        </w:rPr>
        <w:t>t appcomp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t supp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 xml:space="preserve">rt. </w:t>
      </w:r>
      <w:r>
        <w:rPr>
          <w:rFonts w:ascii="Arial" w:eastAsia="Arial" w:hAnsi="Arial" w:cs="Arial"/>
          <w:b/>
          <w:spacing w:val="1"/>
          <w:sz w:val="24"/>
          <w:szCs w:val="24"/>
        </w:rPr>
        <w:t>P</w:t>
      </w:r>
      <w:r>
        <w:rPr>
          <w:rFonts w:ascii="Arial" w:eastAsia="Arial" w:hAnsi="Arial" w:cs="Arial"/>
          <w:b/>
          <w:spacing w:val="-2"/>
          <w:sz w:val="24"/>
          <w:szCs w:val="24"/>
        </w:rPr>
        <w:t>l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as</w:t>
      </w:r>
      <w:r>
        <w:rPr>
          <w:rFonts w:ascii="Arial" w:eastAsia="Arial" w:hAnsi="Arial" w:cs="Arial"/>
          <w:b/>
          <w:sz w:val="24"/>
          <w:szCs w:val="24"/>
        </w:rPr>
        <w:t>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dd ‘</w:t>
      </w:r>
      <w:r>
        <w:rPr>
          <w:rFonts w:ascii="Arial" w:eastAsia="Arial" w:hAnsi="Arial" w:cs="Arial"/>
          <w:b/>
          <w:spacing w:val="5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o</w:t>
      </w:r>
      <w:r>
        <w:rPr>
          <w:rFonts w:ascii="Arial" w:eastAsia="Arial" w:hAnsi="Arial" w:cs="Arial"/>
          <w:b/>
          <w:spacing w:val="-2"/>
          <w:sz w:val="24"/>
          <w:szCs w:val="24"/>
        </w:rPr>
        <w:t>m</w:t>
      </w:r>
      <w:r>
        <w:rPr>
          <w:rFonts w:ascii="Arial" w:eastAsia="Arial" w:hAnsi="Arial" w:cs="Arial"/>
          <w:b/>
          <w:sz w:val="24"/>
          <w:szCs w:val="24"/>
        </w:rPr>
        <w:t>.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ndro</w:t>
      </w:r>
      <w:r>
        <w:rPr>
          <w:rFonts w:ascii="Arial" w:eastAsia="Arial" w:hAnsi="Arial" w:cs="Arial"/>
          <w:b/>
          <w:spacing w:val="-2"/>
          <w:sz w:val="24"/>
          <w:szCs w:val="24"/>
        </w:rPr>
        <w:t>i</w:t>
      </w:r>
      <w:r>
        <w:rPr>
          <w:rFonts w:ascii="Arial" w:eastAsia="Arial" w:hAnsi="Arial" w:cs="Arial"/>
          <w:b/>
          <w:sz w:val="24"/>
          <w:szCs w:val="24"/>
        </w:rPr>
        <w:t>d.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rt</w:t>
      </w:r>
      <w:r>
        <w:rPr>
          <w:rFonts w:ascii="Arial" w:eastAsia="Arial" w:hAnsi="Arial" w:cs="Arial"/>
          <w:b/>
          <w:spacing w:val="-1"/>
          <w:sz w:val="24"/>
          <w:szCs w:val="24"/>
        </w:rPr>
        <w:t>: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upp</w:t>
      </w:r>
      <w:r>
        <w:rPr>
          <w:rFonts w:ascii="Arial" w:eastAsia="Arial" w:hAnsi="Arial" w:cs="Arial"/>
          <w:b/>
          <w:spacing w:val="-1"/>
          <w:sz w:val="24"/>
          <w:szCs w:val="24"/>
        </w:rPr>
        <w:t>o</w:t>
      </w:r>
      <w:r>
        <w:rPr>
          <w:rFonts w:ascii="Arial" w:eastAsia="Arial" w:hAnsi="Arial" w:cs="Arial"/>
          <w:b/>
          <w:sz w:val="24"/>
          <w:szCs w:val="24"/>
        </w:rPr>
        <w:t>r</w:t>
      </w:r>
      <w:r>
        <w:rPr>
          <w:rFonts w:ascii="Arial" w:eastAsia="Arial" w:hAnsi="Arial" w:cs="Arial"/>
          <w:b/>
          <w:spacing w:val="1"/>
          <w:sz w:val="24"/>
          <w:szCs w:val="24"/>
        </w:rPr>
        <w:t>t</w:t>
      </w:r>
      <w:r>
        <w:rPr>
          <w:rFonts w:ascii="Arial" w:eastAsia="Arial" w:hAnsi="Arial" w:cs="Arial"/>
          <w:b/>
          <w:sz w:val="24"/>
          <w:szCs w:val="24"/>
        </w:rPr>
        <w:t xml:space="preserve">- </w:t>
      </w:r>
      <w:r>
        <w:rPr>
          <w:rFonts w:ascii="Arial" w:eastAsia="Arial" w:hAnsi="Arial" w:cs="Arial"/>
          <w:b/>
          <w:spacing w:val="1"/>
          <w:sz w:val="24"/>
          <w:szCs w:val="24"/>
        </w:rPr>
        <w:t>v4</w:t>
      </w:r>
      <w:r>
        <w:rPr>
          <w:rFonts w:ascii="Arial" w:eastAsia="Arial" w:hAnsi="Arial" w:cs="Arial"/>
          <w:b/>
          <w:sz w:val="24"/>
          <w:szCs w:val="24"/>
        </w:rPr>
        <w:t>’</w:t>
      </w:r>
      <w:r>
        <w:rPr>
          <w:rFonts w:ascii="Arial" w:eastAsia="Arial" w:hAnsi="Arial" w:cs="Arial"/>
          <w:b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in</w:t>
      </w:r>
      <w:r>
        <w:rPr>
          <w:rFonts w:ascii="Arial" w:eastAsia="Arial" w:hAnsi="Arial" w:cs="Arial"/>
          <w:b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gr</w:t>
      </w:r>
      <w:r>
        <w:rPr>
          <w:rFonts w:ascii="Arial" w:eastAsia="Arial" w:hAnsi="Arial" w:cs="Arial"/>
          <w:b/>
          <w:spacing w:val="1"/>
          <w:sz w:val="24"/>
          <w:szCs w:val="24"/>
        </w:rPr>
        <w:t>a</w:t>
      </w:r>
      <w:r>
        <w:rPr>
          <w:rFonts w:ascii="Arial" w:eastAsia="Arial" w:hAnsi="Arial" w:cs="Arial"/>
          <w:b/>
          <w:sz w:val="24"/>
          <w:szCs w:val="24"/>
        </w:rPr>
        <w:t>dle</w:t>
      </w:r>
      <w:r>
        <w:rPr>
          <w:rFonts w:ascii="Arial" w:eastAsia="Arial" w:hAnsi="Arial" w:cs="Arial"/>
          <w:b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</w:rPr>
        <w:t>file ‘d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pacing w:val="-3"/>
          <w:sz w:val="24"/>
          <w:szCs w:val="24"/>
        </w:rPr>
        <w:t>p</w:t>
      </w:r>
      <w:r>
        <w:rPr>
          <w:rFonts w:ascii="Arial" w:eastAsia="Arial" w:hAnsi="Arial" w:cs="Arial"/>
          <w:b/>
          <w:spacing w:val="1"/>
          <w:sz w:val="24"/>
          <w:szCs w:val="24"/>
        </w:rPr>
        <w:t>e</w:t>
      </w:r>
      <w:r>
        <w:rPr>
          <w:rFonts w:ascii="Arial" w:eastAsia="Arial" w:hAnsi="Arial" w:cs="Arial"/>
          <w:b/>
          <w:sz w:val="24"/>
          <w:szCs w:val="24"/>
        </w:rPr>
        <w:t>nden</w:t>
      </w:r>
      <w:r>
        <w:rPr>
          <w:rFonts w:ascii="Arial" w:eastAsia="Arial" w:hAnsi="Arial" w:cs="Arial"/>
          <w:b/>
          <w:spacing w:val="1"/>
          <w:sz w:val="24"/>
          <w:szCs w:val="24"/>
        </w:rPr>
        <w:t>c</w:t>
      </w:r>
      <w:r>
        <w:rPr>
          <w:rFonts w:ascii="Arial" w:eastAsia="Arial" w:hAnsi="Arial" w:cs="Arial"/>
          <w:b/>
          <w:sz w:val="24"/>
          <w:szCs w:val="24"/>
        </w:rPr>
        <w:t>i</w:t>
      </w:r>
      <w:r>
        <w:rPr>
          <w:rFonts w:ascii="Arial" w:eastAsia="Arial" w:hAnsi="Arial" w:cs="Arial"/>
          <w:b/>
          <w:spacing w:val="-1"/>
          <w:sz w:val="24"/>
          <w:szCs w:val="24"/>
        </w:rPr>
        <w:t>e</w:t>
      </w:r>
      <w:r>
        <w:rPr>
          <w:rFonts w:ascii="Arial" w:eastAsia="Arial" w:hAnsi="Arial" w:cs="Arial"/>
          <w:b/>
          <w:spacing w:val="1"/>
          <w:sz w:val="24"/>
          <w:szCs w:val="24"/>
        </w:rPr>
        <w:t>s</w:t>
      </w:r>
      <w:r>
        <w:rPr>
          <w:rFonts w:ascii="Arial" w:eastAsia="Arial" w:hAnsi="Arial" w:cs="Arial"/>
          <w:b/>
          <w:sz w:val="24"/>
          <w:szCs w:val="24"/>
        </w:rPr>
        <w:t>’</w:t>
      </w:r>
    </w:p>
    <w:p w14:paraId="28670FF9" w14:textId="77777777" w:rsidR="00F17B03" w:rsidRDefault="00F17B03">
      <w:pPr>
        <w:spacing w:before="7" w:line="140" w:lineRule="exact"/>
        <w:rPr>
          <w:sz w:val="15"/>
          <w:szCs w:val="15"/>
        </w:rPr>
      </w:pPr>
    </w:p>
    <w:p w14:paraId="14DC8852" w14:textId="77777777" w:rsidR="00F17B03" w:rsidRDefault="00F17B03">
      <w:pPr>
        <w:spacing w:line="200" w:lineRule="exact"/>
      </w:pPr>
    </w:p>
    <w:p w14:paraId="6B66627D" w14:textId="77777777" w:rsidR="00F17B03" w:rsidRDefault="00F17B03">
      <w:pPr>
        <w:spacing w:line="200" w:lineRule="exact"/>
      </w:pPr>
    </w:p>
    <w:p w14:paraId="51DD5829" w14:textId="77777777" w:rsidR="00F17B03" w:rsidRDefault="001701B9">
      <w:pPr>
        <w:ind w:left="1440" w:right="10025"/>
        <w:jc w:val="both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color w:val="005C83"/>
          <w:spacing w:val="1"/>
          <w:sz w:val="28"/>
          <w:szCs w:val="28"/>
        </w:rPr>
        <w:t>N</w:t>
      </w:r>
      <w:r>
        <w:rPr>
          <w:rFonts w:ascii="Arial" w:eastAsia="Arial" w:hAnsi="Arial" w:cs="Arial"/>
          <w:color w:val="005C83"/>
          <w:sz w:val="28"/>
          <w:szCs w:val="28"/>
        </w:rPr>
        <w:t>o</w:t>
      </w:r>
      <w:r>
        <w:rPr>
          <w:rFonts w:ascii="Arial" w:eastAsia="Arial" w:hAnsi="Arial" w:cs="Arial"/>
          <w:color w:val="005C83"/>
          <w:spacing w:val="-1"/>
          <w:sz w:val="28"/>
          <w:szCs w:val="28"/>
        </w:rPr>
        <w:t>t</w:t>
      </w:r>
      <w:r>
        <w:rPr>
          <w:rFonts w:ascii="Arial" w:eastAsia="Arial" w:hAnsi="Arial" w:cs="Arial"/>
          <w:color w:val="005C83"/>
          <w:sz w:val="28"/>
          <w:szCs w:val="28"/>
        </w:rPr>
        <w:t>es</w:t>
      </w:r>
    </w:p>
    <w:p w14:paraId="338BF563" w14:textId="77777777" w:rsidR="00F17B03" w:rsidRDefault="00F17B03">
      <w:pPr>
        <w:spacing w:before="2" w:line="100" w:lineRule="exact"/>
        <w:rPr>
          <w:sz w:val="10"/>
          <w:szCs w:val="10"/>
        </w:rPr>
      </w:pPr>
    </w:p>
    <w:p w14:paraId="1B519E4D" w14:textId="01D4BE44" w:rsidR="00F17B03" w:rsidRDefault="001701B9">
      <w:pPr>
        <w:ind w:left="1440" w:right="2518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</w:t>
      </w:r>
      <w:r w:rsidR="001918D7">
        <w:rPr>
          <w:rFonts w:ascii="Arial" w:eastAsia="Arial" w:hAnsi="Arial" w:cs="Arial"/>
          <w:spacing w:val="1"/>
          <w:sz w:val="24"/>
          <w:szCs w:val="24"/>
        </w:rPr>
        <w:t>3x</w:t>
      </w:r>
      <w:r>
        <w:rPr>
          <w:rFonts w:ascii="Arial" w:eastAsia="Arial" w:hAnsi="Arial" w:cs="Arial"/>
          <w:spacing w:val="3"/>
          <w:sz w:val="24"/>
          <w:szCs w:val="24"/>
        </w:rPr>
        <w:t>R</w:t>
      </w:r>
      <w:r>
        <w:rPr>
          <w:rFonts w:ascii="Arial" w:eastAsia="Arial" w:hAnsi="Arial" w:cs="Arial"/>
          <w:spacing w:val="-2"/>
          <w:sz w:val="24"/>
          <w:szCs w:val="24"/>
        </w:rPr>
        <w:t>\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De</w:t>
      </w:r>
      <w:r>
        <w:rPr>
          <w:rFonts w:ascii="Arial" w:eastAsia="Arial" w:hAnsi="Arial" w:cs="Arial"/>
          <w:spacing w:val="-2"/>
          <w:sz w:val="24"/>
          <w:szCs w:val="24"/>
        </w:rPr>
        <w:t>v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lo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</w:t>
      </w:r>
    </w:p>
    <w:p w14:paraId="2532A074" w14:textId="34603B7E" w:rsidR="00F17B03" w:rsidRDefault="001701B9">
      <w:pPr>
        <w:spacing w:before="98"/>
        <w:ind w:left="1440" w:right="1634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</w:t>
      </w:r>
      <w:r>
        <w:rPr>
          <w:rFonts w:ascii="Arial" w:eastAsia="Arial" w:hAnsi="Arial" w:cs="Arial"/>
          <w:spacing w:val="1"/>
          <w:sz w:val="24"/>
          <w:szCs w:val="24"/>
        </w:rPr>
        <w:t>fe</w:t>
      </w:r>
      <w:r>
        <w:rPr>
          <w:rFonts w:ascii="Arial" w:eastAsia="Arial" w:hAnsi="Arial" w:cs="Arial"/>
          <w:sz w:val="24"/>
          <w:szCs w:val="24"/>
        </w:rPr>
        <w:t>r to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h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res</w:t>
      </w:r>
      <w:r>
        <w:rPr>
          <w:rFonts w:ascii="Arial" w:eastAsia="Arial" w:hAnsi="Arial" w:cs="Arial"/>
          <w:spacing w:val="1"/>
          <w:sz w:val="24"/>
          <w:szCs w:val="24"/>
        </w:rPr>
        <w:t>pe</w:t>
      </w:r>
      <w:r>
        <w:rPr>
          <w:rFonts w:ascii="Arial" w:eastAsia="Arial" w:hAnsi="Arial" w:cs="Arial"/>
          <w:spacing w:val="-2"/>
          <w:sz w:val="24"/>
          <w:szCs w:val="24"/>
        </w:rPr>
        <w:t>c</w:t>
      </w:r>
      <w:r>
        <w:rPr>
          <w:rFonts w:ascii="Arial" w:eastAsia="Arial" w:hAnsi="Arial" w:cs="Arial"/>
          <w:sz w:val="24"/>
          <w:szCs w:val="24"/>
        </w:rPr>
        <w:t>tive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M</w:t>
      </w:r>
      <w:r>
        <w:rPr>
          <w:rFonts w:ascii="Arial" w:eastAsia="Arial" w:hAnsi="Arial" w:cs="Arial"/>
          <w:spacing w:val="-1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33</w:t>
      </w:r>
      <w:r w:rsidR="001918D7">
        <w:rPr>
          <w:rFonts w:ascii="Arial" w:eastAsia="Arial" w:hAnsi="Arial" w:cs="Arial"/>
          <w:spacing w:val="1"/>
          <w:sz w:val="24"/>
          <w:szCs w:val="24"/>
        </w:rPr>
        <w:t>x</w:t>
      </w: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3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\R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D8</w:t>
      </w:r>
      <w:r>
        <w:rPr>
          <w:rFonts w:ascii="Arial" w:eastAsia="Arial" w:hAnsi="Arial" w:cs="Arial"/>
          <w:spacing w:val="1"/>
          <w:sz w:val="24"/>
          <w:szCs w:val="24"/>
        </w:rPr>
        <w:t>50</w:t>
      </w:r>
      <w:r>
        <w:rPr>
          <w:rFonts w:ascii="Arial" w:eastAsia="Arial" w:hAnsi="Arial" w:cs="Arial"/>
          <w:sz w:val="24"/>
          <w:szCs w:val="24"/>
        </w:rPr>
        <w:t>0</w:t>
      </w:r>
      <w:r w:rsidR="00925E74">
        <w:rPr>
          <w:rFonts w:ascii="Arial" w:eastAsia="Arial" w:hAnsi="Arial" w:cs="Arial"/>
          <w:sz w:val="24"/>
          <w:szCs w:val="24"/>
        </w:rPr>
        <w:t>\RFD40\RFD90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RFID User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G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ide f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 xml:space="preserve">r </w:t>
      </w:r>
      <w:r>
        <w:rPr>
          <w:rFonts w:ascii="Arial" w:eastAsia="Arial" w:hAnsi="Arial" w:cs="Arial"/>
          <w:spacing w:val="-2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</w:p>
    <w:p w14:paraId="224249A0" w14:textId="77777777" w:rsidR="00F17B03" w:rsidRDefault="001701B9">
      <w:pPr>
        <w:ind w:left="1440" w:right="6349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</w:t>
      </w:r>
      <w:r>
        <w:rPr>
          <w:rFonts w:ascii="Arial" w:eastAsia="Arial" w:hAnsi="Arial" w:cs="Arial"/>
          <w:spacing w:val="-1"/>
          <w:sz w:val="24"/>
          <w:szCs w:val="24"/>
        </w:rPr>
        <w:t>F</w:t>
      </w:r>
      <w:r>
        <w:rPr>
          <w:rFonts w:ascii="Arial" w:eastAsia="Arial" w:hAnsi="Arial" w:cs="Arial"/>
          <w:sz w:val="24"/>
          <w:szCs w:val="24"/>
        </w:rPr>
        <w:t>ID Z</w:t>
      </w:r>
      <w:r>
        <w:rPr>
          <w:rFonts w:ascii="Arial" w:eastAsia="Arial" w:hAnsi="Arial" w:cs="Arial"/>
          <w:spacing w:val="1"/>
          <w:sz w:val="24"/>
          <w:szCs w:val="24"/>
        </w:rPr>
        <w:t>eb</w:t>
      </w:r>
      <w:r>
        <w:rPr>
          <w:rFonts w:ascii="Arial" w:eastAsia="Arial" w:hAnsi="Arial" w:cs="Arial"/>
          <w:sz w:val="24"/>
          <w:szCs w:val="24"/>
        </w:rPr>
        <w:t>ra M</w:t>
      </w:r>
      <w:r>
        <w:rPr>
          <w:rFonts w:ascii="Arial" w:eastAsia="Arial" w:hAnsi="Arial" w:cs="Arial"/>
          <w:spacing w:val="1"/>
          <w:sz w:val="24"/>
          <w:szCs w:val="24"/>
        </w:rPr>
        <w:t>ob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l</w:t>
      </w:r>
      <w:r>
        <w:rPr>
          <w:rFonts w:ascii="Arial" w:eastAsia="Arial" w:hAnsi="Arial" w:cs="Arial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 xml:space="preserve"> a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p</w:t>
      </w:r>
      <w:r>
        <w:rPr>
          <w:rFonts w:ascii="Arial" w:eastAsia="Arial" w:hAnsi="Arial" w:cs="Arial"/>
          <w:sz w:val="24"/>
          <w:szCs w:val="24"/>
        </w:rPr>
        <w:t>l</w:t>
      </w:r>
      <w:r>
        <w:rPr>
          <w:rFonts w:ascii="Arial" w:eastAsia="Arial" w:hAnsi="Arial" w:cs="Arial"/>
          <w:spacing w:val="-1"/>
          <w:sz w:val="24"/>
          <w:szCs w:val="24"/>
        </w:rPr>
        <w:t>i</w:t>
      </w:r>
      <w:r>
        <w:rPr>
          <w:rFonts w:ascii="Arial" w:eastAsia="Arial" w:hAnsi="Arial" w:cs="Arial"/>
          <w:sz w:val="24"/>
          <w:szCs w:val="24"/>
        </w:rPr>
        <w:t>c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ti</w:t>
      </w:r>
      <w:r>
        <w:rPr>
          <w:rFonts w:ascii="Arial" w:eastAsia="Arial" w:hAnsi="Arial" w:cs="Arial"/>
          <w:spacing w:val="1"/>
          <w:sz w:val="24"/>
          <w:szCs w:val="24"/>
        </w:rPr>
        <w:t>o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pacing w:val="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e</w:t>
      </w:r>
    </w:p>
    <w:sectPr w:rsidR="00F17B03">
      <w:pgSz w:w="12240" w:h="15840"/>
      <w:pgMar w:top="1380" w:right="0" w:bottom="280" w:left="0" w:header="345" w:footer="22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EA5330" w14:textId="77777777" w:rsidR="009C3E71" w:rsidRDefault="009C3E71">
      <w:r>
        <w:separator/>
      </w:r>
    </w:p>
  </w:endnote>
  <w:endnote w:type="continuationSeparator" w:id="0">
    <w:p w14:paraId="4032603E" w14:textId="77777777" w:rsidR="009C3E71" w:rsidRDefault="009C3E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F8992" w14:textId="77777777" w:rsidR="00F17B03" w:rsidRDefault="009C3E71">
    <w:pPr>
      <w:spacing w:line="200" w:lineRule="exact"/>
    </w:pPr>
    <w:r>
      <w:pict w14:anchorId="207A6E86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84pt;margin-top:769.65pt;width:94.1pt;height:8.95pt;z-index:-251657728;mso-position-horizontal-relative:page;mso-position-vertical-relative:page" filled="f" stroked="f">
          <v:textbox inset="0,0,0,0">
            <w:txbxContent>
              <w:p w14:paraId="13EEC4AD" w14:textId="77777777" w:rsidR="00F17B03" w:rsidRDefault="001701B9">
                <w:pPr>
                  <w:spacing w:before="1"/>
                  <w:ind w:left="20"/>
                  <w:rPr>
                    <w:rFonts w:ascii="Arial" w:eastAsia="Arial" w:hAnsi="Arial" w:cs="Arial"/>
                    <w:sz w:val="14"/>
                    <w:szCs w:val="14"/>
                  </w:rPr>
                </w:pP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Z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BRA</w:t>
                </w:r>
                <w:r>
                  <w:rPr>
                    <w:rFonts w:ascii="Arial" w:eastAsia="Arial" w:hAnsi="Arial" w:cs="Arial"/>
                    <w:b/>
                    <w:spacing w:val="-5"/>
                    <w:sz w:val="14"/>
                    <w:szCs w:val="14"/>
                  </w:rPr>
                  <w:t xml:space="preserve"> 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TE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CHN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L</w:t>
                </w:r>
                <w:r>
                  <w:rPr>
                    <w:rFonts w:ascii="Arial" w:eastAsia="Arial" w:hAnsi="Arial" w:cs="Arial"/>
                    <w:b/>
                    <w:spacing w:val="2"/>
                    <w:sz w:val="14"/>
                    <w:szCs w:val="14"/>
                  </w:rPr>
                  <w:t>O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>G</w:t>
                </w:r>
                <w:r>
                  <w:rPr>
                    <w:rFonts w:ascii="Arial" w:eastAsia="Arial" w:hAnsi="Arial" w:cs="Arial"/>
                    <w:b/>
                    <w:spacing w:val="-1"/>
                    <w:sz w:val="14"/>
                    <w:szCs w:val="14"/>
                  </w:rPr>
                  <w:t>I</w:t>
                </w:r>
                <w:r>
                  <w:rPr>
                    <w:rFonts w:ascii="Arial" w:eastAsia="Arial" w:hAnsi="Arial" w:cs="Arial"/>
                    <w:b/>
                    <w:spacing w:val="1"/>
                    <w:sz w:val="14"/>
                    <w:szCs w:val="14"/>
                  </w:rPr>
                  <w:t>E</w:t>
                </w:r>
                <w:r>
                  <w:rPr>
                    <w:rFonts w:ascii="Arial" w:eastAsia="Arial" w:hAnsi="Arial" w:cs="Arial"/>
                    <w:b/>
                    <w:sz w:val="14"/>
                    <w:szCs w:val="14"/>
                  </w:rPr>
                  <w:t xml:space="preserve">S </w:t>
                </w:r>
                <w:r>
                  <w:rPr>
                    <w:rFonts w:ascii="Arial" w:eastAsia="Arial" w:hAnsi="Arial" w:cs="Arial"/>
                    <w:b/>
                    <w:spacing w:val="27"/>
                    <w:sz w:val="14"/>
                    <w:szCs w:val="1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 w:eastAsia="Arial" w:hAnsi="Arial" w:cs="Arial"/>
                    <w:b/>
                    <w:color w:val="7D858B"/>
                    <w:sz w:val="14"/>
                    <w:szCs w:val="1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F39027" w14:textId="77777777" w:rsidR="009C3E71" w:rsidRDefault="009C3E71">
      <w:r>
        <w:separator/>
      </w:r>
    </w:p>
  </w:footnote>
  <w:footnote w:type="continuationSeparator" w:id="0">
    <w:p w14:paraId="3ECA442B" w14:textId="77777777" w:rsidR="009C3E71" w:rsidRDefault="009C3E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1CE609" w14:textId="77777777" w:rsidR="00F17B03" w:rsidRDefault="009C3E71">
    <w:pPr>
      <w:spacing w:line="200" w:lineRule="exact"/>
    </w:pPr>
    <w:r>
      <w:pict w14:anchorId="70497CC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8" type="#_x0000_t75" style="position:absolute;margin-left:37.5pt;margin-top:17.25pt;width:108pt;height:36.65pt;z-index:-251659776;mso-position-horizontal-relative:page;mso-position-vertical-relative:page">
          <v:imagedata r:id="rId1" o:title=""/>
          <w10:wrap anchorx="page" anchory="page"/>
        </v:shape>
      </w:pict>
    </w:r>
    <w:r>
      <w:pict w14:anchorId="4E43F77E">
        <v:group id="_x0000_s1026" style="position:absolute;margin-left:0;margin-top:68.95pt;width:612pt;height:0;z-index:-251658752;mso-position-horizontal-relative:page;mso-position-vertical-relative:page" coordorigin=",1379" coordsize="12240,0">
          <v:shape id="_x0000_s1027" style="position:absolute;top:1379;width:12240;height:0" coordorigin=",1379" coordsize="12240,0" path="m12240,1379l,1379e" filled="f" strokecolor="#7d858b" strokeweight="2pt">
            <v:path arrowok="t"/>
          </v:shape>
          <w10:wrap anchorx="page" anchory="page"/>
        </v:group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07DC2"/>
    <w:multiLevelType w:val="hybridMultilevel"/>
    <w:tmpl w:val="942A9520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054FBD"/>
    <w:multiLevelType w:val="hybridMultilevel"/>
    <w:tmpl w:val="9DB81F94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2D1F"/>
    <w:multiLevelType w:val="multilevel"/>
    <w:tmpl w:val="5AAE2D6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57C446B1"/>
    <w:multiLevelType w:val="hybridMultilevel"/>
    <w:tmpl w:val="3A38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283678"/>
    <w:multiLevelType w:val="hybridMultilevel"/>
    <w:tmpl w:val="6D527D2E"/>
    <w:lvl w:ilvl="0" w:tplc="E28A62EC">
      <w:numFmt w:val="bullet"/>
      <w:lvlText w:val="•"/>
      <w:lvlJc w:val="left"/>
      <w:pPr>
        <w:ind w:left="2160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660227EA"/>
    <w:multiLevelType w:val="hybridMultilevel"/>
    <w:tmpl w:val="0E6A4E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73BC3F7E"/>
    <w:multiLevelType w:val="hybridMultilevel"/>
    <w:tmpl w:val="ED381A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96E3FF1"/>
    <w:multiLevelType w:val="hybridMultilevel"/>
    <w:tmpl w:val="74460624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 w16cid:durableId="1768496351">
    <w:abstractNumId w:val="2"/>
  </w:num>
  <w:num w:numId="2" w16cid:durableId="1654485278">
    <w:abstractNumId w:val="7"/>
  </w:num>
  <w:num w:numId="3" w16cid:durableId="1682665463">
    <w:abstractNumId w:val="4"/>
  </w:num>
  <w:num w:numId="4" w16cid:durableId="10227632">
    <w:abstractNumId w:val="1"/>
  </w:num>
  <w:num w:numId="5" w16cid:durableId="1736273442">
    <w:abstractNumId w:val="5"/>
  </w:num>
  <w:num w:numId="6" w16cid:durableId="1679500906">
    <w:abstractNumId w:val="0"/>
  </w:num>
  <w:num w:numId="7" w16cid:durableId="1193572272">
    <w:abstractNumId w:val="6"/>
  </w:num>
  <w:num w:numId="8" w16cid:durableId="101784903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7B03"/>
    <w:rsid w:val="000B3F7B"/>
    <w:rsid w:val="000C2554"/>
    <w:rsid w:val="001701B9"/>
    <w:rsid w:val="001918D7"/>
    <w:rsid w:val="002C6110"/>
    <w:rsid w:val="004753CB"/>
    <w:rsid w:val="004C1E7D"/>
    <w:rsid w:val="00621385"/>
    <w:rsid w:val="00767879"/>
    <w:rsid w:val="0079246B"/>
    <w:rsid w:val="007E16E9"/>
    <w:rsid w:val="008E7185"/>
    <w:rsid w:val="00925E74"/>
    <w:rsid w:val="009C3E71"/>
    <w:rsid w:val="00B95E81"/>
    <w:rsid w:val="00C5307A"/>
    <w:rsid w:val="00CA22C1"/>
    <w:rsid w:val="00CF46B4"/>
    <w:rsid w:val="00DA5BD0"/>
    <w:rsid w:val="00E908BF"/>
    <w:rsid w:val="00E97CF6"/>
    <w:rsid w:val="00F17B03"/>
    <w:rsid w:val="00F3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E68D675"/>
  <w15:docId w15:val="{46B3D3A9-2B34-4822-AB8E-F1BE1BBFD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B95E81"/>
    <w:pPr>
      <w:ind w:left="720"/>
      <w:contextualSpacing/>
    </w:pPr>
  </w:style>
  <w:style w:type="paragraph" w:styleId="NormalWeb">
    <w:name w:val="Normal (Web)"/>
    <w:basedOn w:val="Normal"/>
    <w:uiPriority w:val="99"/>
    <w:rsid w:val="00767879"/>
    <w:pPr>
      <w:spacing w:before="100" w:after="100"/>
    </w:pPr>
    <w:rPr>
      <w:rFonts w:ascii="Arial" w:hAnsi="Arial"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zebra.com/suppor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5</Pages>
  <Words>625</Words>
  <Characters>3568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Seshadri, Neeraj</cp:lastModifiedBy>
  <cp:revision>16</cp:revision>
  <dcterms:created xsi:type="dcterms:W3CDTF">2021-07-12T08:22:00Z</dcterms:created>
  <dcterms:modified xsi:type="dcterms:W3CDTF">2022-06-20T09:26:00Z</dcterms:modified>
</cp:coreProperties>
</file>